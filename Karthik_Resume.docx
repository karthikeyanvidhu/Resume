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A143" w14:textId="497C3E3C" w:rsidR="00E8201E" w:rsidRPr="009212BA" w:rsidRDefault="001A3940" w:rsidP="00C03294">
      <w:pPr>
        <w:pStyle w:val="Header"/>
        <w:pBdr>
          <w:bottom w:val="thickThinSmallGap" w:sz="24" w:space="1" w:color="622423"/>
        </w:pBdr>
        <w:jc w:val="center"/>
        <w:outlineLvl w:val="0"/>
        <w:rPr>
          <w:rFonts w:ascii="Cambria" w:eastAsia="Times New Roman" w:hAnsi="Cambria"/>
          <w:sz w:val="40"/>
          <w:szCs w:val="40"/>
        </w:rPr>
      </w:pPr>
      <w:r>
        <w:rPr>
          <w:rFonts w:ascii="Cambria" w:eastAsia="Times New Roman" w:hAnsi="Cambria"/>
          <w:sz w:val="40"/>
          <w:szCs w:val="40"/>
          <w:lang w:val="en-IN"/>
        </w:rPr>
        <w:t xml:space="preserve">  </w:t>
      </w:r>
      <w:r w:rsidR="00E8201E" w:rsidRPr="009212BA">
        <w:rPr>
          <w:rFonts w:ascii="Cambria" w:eastAsia="Times New Roman" w:hAnsi="Cambria"/>
          <w:sz w:val="40"/>
          <w:szCs w:val="40"/>
        </w:rPr>
        <w:t>Karthikeyan Karunanithi</w:t>
      </w:r>
    </w:p>
    <w:p w14:paraId="7E6E8092" w14:textId="77777777" w:rsidR="00E8201E" w:rsidRPr="009212BA" w:rsidRDefault="00B92932" w:rsidP="00C03294">
      <w:pPr>
        <w:jc w:val="center"/>
        <w:outlineLvl w:val="0"/>
        <w:rPr>
          <w:rFonts w:ascii="Trebuchet MS" w:hAnsi="Trebuchet MS"/>
          <w:sz w:val="28"/>
          <w:szCs w:val="28"/>
        </w:rPr>
      </w:pPr>
      <w:r>
        <w:rPr>
          <w:rFonts w:ascii="Trebuchet MS" w:hAnsi="Trebuchet MS"/>
          <w:sz w:val="28"/>
          <w:szCs w:val="28"/>
        </w:rPr>
        <w:t>Architect</w:t>
      </w:r>
      <w:r w:rsidR="00B30DC3">
        <w:rPr>
          <w:rFonts w:ascii="Trebuchet MS" w:hAnsi="Trebuchet MS"/>
          <w:sz w:val="28"/>
          <w:szCs w:val="28"/>
        </w:rPr>
        <w:t>–</w:t>
      </w:r>
      <w:r w:rsidR="00F87F52" w:rsidRPr="009212BA">
        <w:rPr>
          <w:rFonts w:ascii="Trebuchet MS" w:hAnsi="Trebuchet MS"/>
          <w:sz w:val="28"/>
          <w:szCs w:val="28"/>
        </w:rPr>
        <w:t xml:space="preserve"> </w:t>
      </w:r>
      <w:r>
        <w:rPr>
          <w:rFonts w:ascii="Trebuchet MS" w:hAnsi="Trebuchet MS"/>
          <w:sz w:val="28"/>
          <w:szCs w:val="28"/>
        </w:rPr>
        <w:t>Wipro</w:t>
      </w:r>
    </w:p>
    <w:p w14:paraId="70475D58" w14:textId="77777777" w:rsidR="00FC6685" w:rsidRPr="00642304" w:rsidRDefault="00646CBB" w:rsidP="00C03294">
      <w:pPr>
        <w:pStyle w:val="NoSpacing"/>
        <w:jc w:val="center"/>
        <w:outlineLvl w:val="0"/>
        <w:rPr>
          <w:rFonts w:ascii="Arial" w:hAnsi="Arial" w:cs="Arial"/>
          <w:sz w:val="20"/>
          <w:szCs w:val="20"/>
        </w:rPr>
      </w:pPr>
      <w:r>
        <w:rPr>
          <w:rFonts w:ascii="Arial" w:hAnsi="Arial" w:cs="Arial"/>
          <w:sz w:val="20"/>
          <w:szCs w:val="20"/>
        </w:rPr>
        <w:t>Wing 4-2B</w:t>
      </w:r>
      <w:r w:rsidR="00FC6685" w:rsidRPr="00642304">
        <w:rPr>
          <w:rFonts w:ascii="Arial" w:hAnsi="Arial" w:cs="Arial"/>
          <w:sz w:val="20"/>
          <w:szCs w:val="20"/>
        </w:rPr>
        <w:t xml:space="preserve">, </w:t>
      </w:r>
      <w:r>
        <w:rPr>
          <w:rFonts w:ascii="Arial" w:hAnsi="Arial" w:cs="Arial"/>
          <w:sz w:val="20"/>
          <w:szCs w:val="20"/>
        </w:rPr>
        <w:t>Kgeyes Samyuktha, Opp Mount Carmel School,</w:t>
      </w:r>
      <w:r w:rsidR="00690C86" w:rsidRPr="00642304">
        <w:rPr>
          <w:rFonts w:ascii="Arial" w:hAnsi="Arial" w:cs="Arial"/>
          <w:sz w:val="20"/>
          <w:szCs w:val="20"/>
        </w:rPr>
        <w:t xml:space="preserve"> </w:t>
      </w:r>
      <w:r>
        <w:rPr>
          <w:rFonts w:ascii="Arial" w:hAnsi="Arial" w:cs="Arial"/>
          <w:sz w:val="20"/>
          <w:szCs w:val="20"/>
        </w:rPr>
        <w:t>Madambakkam</w:t>
      </w:r>
      <w:r w:rsidR="00FC6685" w:rsidRPr="00642304">
        <w:rPr>
          <w:rFonts w:ascii="Arial" w:hAnsi="Arial" w:cs="Arial"/>
          <w:sz w:val="20"/>
          <w:szCs w:val="20"/>
        </w:rPr>
        <w:t xml:space="preserve">, </w:t>
      </w:r>
      <w:r>
        <w:rPr>
          <w:rFonts w:ascii="Arial" w:hAnsi="Arial" w:cs="Arial"/>
          <w:sz w:val="20"/>
          <w:szCs w:val="20"/>
        </w:rPr>
        <w:t>Chennai-600126</w:t>
      </w:r>
    </w:p>
    <w:p w14:paraId="7CD4DFFE" w14:textId="77777777" w:rsidR="00FC6685" w:rsidRDefault="008C505D" w:rsidP="00C03294">
      <w:pPr>
        <w:pStyle w:val="NoSpacing"/>
        <w:tabs>
          <w:tab w:val="center" w:pos="4680"/>
          <w:tab w:val="left" w:pos="8070"/>
        </w:tabs>
        <w:outlineLvl w:val="0"/>
        <w:rPr>
          <w:rFonts w:ascii="Arial" w:hAnsi="Arial" w:cs="Arial"/>
          <w:color w:val="17365D"/>
          <w:sz w:val="20"/>
          <w:szCs w:val="20"/>
        </w:rPr>
      </w:pPr>
      <w:r w:rsidRPr="00642304">
        <w:rPr>
          <w:rFonts w:ascii="Arial" w:hAnsi="Arial" w:cs="Arial"/>
          <w:b/>
          <w:sz w:val="20"/>
          <w:szCs w:val="20"/>
        </w:rPr>
        <w:tab/>
      </w:r>
      <w:r w:rsidR="00FC6685" w:rsidRPr="001A19BD">
        <w:rPr>
          <w:rFonts w:ascii="Arial" w:hAnsi="Arial" w:cs="Arial"/>
          <w:sz w:val="20"/>
          <w:szCs w:val="20"/>
        </w:rPr>
        <w:t>Email id:</w:t>
      </w:r>
      <w:r w:rsidR="00FC6685" w:rsidRPr="00642304">
        <w:rPr>
          <w:rFonts w:ascii="Arial" w:hAnsi="Arial" w:cs="Arial"/>
          <w:sz w:val="20"/>
          <w:szCs w:val="20"/>
        </w:rPr>
        <w:t xml:space="preserve"> </w:t>
      </w:r>
      <w:r w:rsidR="00FC6685" w:rsidRPr="001A19BD">
        <w:rPr>
          <w:rFonts w:ascii="Arial" w:hAnsi="Arial" w:cs="Arial"/>
          <w:b/>
          <w:bCs/>
          <w:sz w:val="20"/>
          <w:szCs w:val="20"/>
          <w:lang w:val="fr-LU"/>
        </w:rPr>
        <w:t>karthi</w:t>
      </w:r>
      <w:r w:rsidR="008957A3">
        <w:rPr>
          <w:rFonts w:ascii="Arial" w:hAnsi="Arial" w:cs="Arial"/>
          <w:b/>
          <w:bCs/>
          <w:sz w:val="20"/>
          <w:szCs w:val="20"/>
          <w:lang w:val="fr-LU"/>
        </w:rPr>
        <w:t>keyan.karunanithi</w:t>
      </w:r>
      <w:r w:rsidR="00FC6685" w:rsidRPr="001A19BD">
        <w:rPr>
          <w:rFonts w:ascii="Arial" w:hAnsi="Arial" w:cs="Arial"/>
          <w:b/>
          <w:sz w:val="20"/>
          <w:szCs w:val="20"/>
        </w:rPr>
        <w:t>@gmail.com</w:t>
      </w:r>
      <w:r w:rsidR="00FC6685" w:rsidRPr="00642304">
        <w:rPr>
          <w:rFonts w:ascii="Arial" w:hAnsi="Arial" w:cs="Arial"/>
          <w:sz w:val="20"/>
          <w:szCs w:val="20"/>
        </w:rPr>
        <w:t xml:space="preserve"> </w:t>
      </w:r>
      <w:r w:rsidR="00FC6685" w:rsidRPr="00642304">
        <w:rPr>
          <w:rFonts w:ascii="Arial" w:hAnsi="Arial" w:cs="Arial"/>
          <w:color w:val="17365D"/>
          <w:sz w:val="20"/>
          <w:szCs w:val="20"/>
        </w:rPr>
        <w:t xml:space="preserve">  </w:t>
      </w:r>
      <w:r w:rsidR="00FC6685" w:rsidRPr="001A19BD">
        <w:rPr>
          <w:rFonts w:ascii="Arial" w:hAnsi="Arial" w:cs="Arial"/>
          <w:sz w:val="20"/>
          <w:szCs w:val="20"/>
        </w:rPr>
        <w:t>Phone:</w:t>
      </w:r>
      <w:r w:rsidR="00FC6685" w:rsidRPr="00642304">
        <w:rPr>
          <w:rFonts w:ascii="Arial" w:hAnsi="Arial" w:cs="Arial"/>
          <w:sz w:val="20"/>
          <w:szCs w:val="20"/>
        </w:rPr>
        <w:t xml:space="preserve"> </w:t>
      </w:r>
      <w:r w:rsidR="00FC6685" w:rsidRPr="001A19BD">
        <w:rPr>
          <w:rFonts w:ascii="Arial" w:hAnsi="Arial" w:cs="Arial"/>
          <w:b/>
          <w:sz w:val="20"/>
          <w:szCs w:val="20"/>
        </w:rPr>
        <w:t>+91 9789660880</w:t>
      </w:r>
      <w:r w:rsidRPr="001A19BD">
        <w:rPr>
          <w:rFonts w:ascii="Arial" w:hAnsi="Arial" w:cs="Arial"/>
          <w:b/>
          <w:i/>
          <w:sz w:val="20"/>
          <w:szCs w:val="20"/>
        </w:rPr>
        <w:tab/>
      </w:r>
    </w:p>
    <w:p w14:paraId="0DA20A30" w14:textId="77777777" w:rsidR="00FC6685" w:rsidRDefault="00FC6685">
      <w:pPr>
        <w:pStyle w:val="Header"/>
        <w:rPr>
          <w:rFonts w:ascii="Arial" w:hAnsi="Arial" w:cs="Arial"/>
        </w:rPr>
      </w:pPr>
    </w:p>
    <w:p w14:paraId="1C6D911B" w14:textId="77777777" w:rsidR="00950857" w:rsidRDefault="00950857" w:rsidP="00250C14">
      <w:pPr>
        <w:spacing w:after="0" w:line="240" w:lineRule="auto"/>
        <w:outlineLvl w:val="0"/>
        <w:rPr>
          <w:rFonts w:ascii="Arial" w:hAnsi="Arial" w:cs="Arial"/>
          <w:sz w:val="20"/>
          <w:szCs w:val="20"/>
        </w:rPr>
      </w:pPr>
    </w:p>
    <w:p w14:paraId="32647F18" w14:textId="77777777" w:rsidR="00672BE9" w:rsidRPr="00950857" w:rsidRDefault="00950857" w:rsidP="00950857">
      <w:pPr>
        <w:tabs>
          <w:tab w:val="left" w:pos="3090"/>
        </w:tabs>
        <w:spacing w:line="240" w:lineRule="auto"/>
        <w:outlineLvl w:val="0"/>
        <w:rPr>
          <w:rFonts w:ascii="Arial" w:hAnsi="Arial" w:cs="Arial"/>
          <w:b/>
        </w:rPr>
      </w:pPr>
      <w:r w:rsidRPr="00950857">
        <w:rPr>
          <w:rFonts w:ascii="Arial" w:hAnsi="Arial" w:cs="Arial"/>
          <w:b/>
        </w:rPr>
        <w:t>PROFESSIONAL EXPERIENCE:</w:t>
      </w:r>
    </w:p>
    <w:p w14:paraId="546C7DBB" w14:textId="77777777" w:rsidR="00950857" w:rsidRDefault="00950857" w:rsidP="00656EF4">
      <w:pPr>
        <w:suppressAutoHyphens w:val="0"/>
        <w:spacing w:before="160" w:after="160" w:line="240" w:lineRule="auto"/>
        <w:jc w:val="both"/>
        <w:rPr>
          <w:rFonts w:ascii="Arial" w:hAnsi="Arial" w:cs="Arial"/>
          <w:sz w:val="20"/>
          <w:szCs w:val="20"/>
        </w:rPr>
      </w:pPr>
      <w:r w:rsidRPr="00950857">
        <w:rPr>
          <w:rFonts w:ascii="Arial" w:hAnsi="Arial" w:cs="Arial"/>
          <w:sz w:val="20"/>
          <w:szCs w:val="20"/>
        </w:rPr>
        <w:t xml:space="preserve">I have </w:t>
      </w:r>
      <w:r w:rsidR="0000741F" w:rsidRPr="00656EF4">
        <w:rPr>
          <w:rFonts w:ascii="Arial" w:hAnsi="Arial" w:cs="Arial"/>
          <w:b/>
          <w:bCs/>
          <w:sz w:val="20"/>
          <w:szCs w:val="20"/>
        </w:rPr>
        <w:t>1</w:t>
      </w:r>
      <w:r w:rsidR="00B92932" w:rsidRPr="00656EF4">
        <w:rPr>
          <w:rFonts w:ascii="Arial" w:hAnsi="Arial" w:cs="Arial"/>
          <w:b/>
          <w:bCs/>
          <w:sz w:val="20"/>
          <w:szCs w:val="20"/>
        </w:rPr>
        <w:t>3+</w:t>
      </w:r>
      <w:r w:rsidR="0000741F" w:rsidRPr="00656EF4">
        <w:rPr>
          <w:rFonts w:ascii="Arial" w:hAnsi="Arial" w:cs="Arial"/>
          <w:b/>
          <w:bCs/>
          <w:sz w:val="20"/>
          <w:szCs w:val="20"/>
        </w:rPr>
        <w:t xml:space="preserve"> </w:t>
      </w:r>
      <w:r w:rsidR="0001510B" w:rsidRPr="00656EF4">
        <w:rPr>
          <w:rFonts w:ascii="Arial" w:hAnsi="Arial" w:cs="Arial"/>
          <w:b/>
          <w:bCs/>
          <w:sz w:val="20"/>
          <w:szCs w:val="20"/>
        </w:rPr>
        <w:t xml:space="preserve">years </w:t>
      </w:r>
      <w:r w:rsidR="0001510B">
        <w:rPr>
          <w:rFonts w:ascii="Arial" w:hAnsi="Arial" w:cs="Arial"/>
          <w:sz w:val="20"/>
          <w:szCs w:val="20"/>
        </w:rPr>
        <w:t>of</w:t>
      </w:r>
      <w:r w:rsidRPr="00950857">
        <w:rPr>
          <w:rFonts w:ascii="Arial" w:hAnsi="Arial" w:cs="Arial"/>
          <w:sz w:val="20"/>
          <w:szCs w:val="20"/>
        </w:rPr>
        <w:t xml:space="preserve"> Professional experience in </w:t>
      </w:r>
      <w:r w:rsidR="002158C9" w:rsidRPr="00950857">
        <w:rPr>
          <w:rFonts w:ascii="Arial" w:hAnsi="Arial" w:cs="Arial"/>
          <w:sz w:val="20"/>
          <w:szCs w:val="20"/>
        </w:rPr>
        <w:t>Java, J</w:t>
      </w:r>
      <w:r w:rsidRPr="00950857">
        <w:rPr>
          <w:rFonts w:ascii="Arial" w:hAnsi="Arial" w:cs="Arial"/>
          <w:sz w:val="20"/>
          <w:szCs w:val="20"/>
        </w:rPr>
        <w:t xml:space="preserve">2EE </w:t>
      </w:r>
      <w:r w:rsidR="00D9100E">
        <w:rPr>
          <w:rFonts w:ascii="Arial" w:hAnsi="Arial" w:cs="Arial"/>
          <w:sz w:val="20"/>
          <w:szCs w:val="20"/>
        </w:rPr>
        <w:t xml:space="preserve">and </w:t>
      </w:r>
      <w:r w:rsidR="002B34C0">
        <w:rPr>
          <w:rFonts w:ascii="Arial" w:hAnsi="Arial" w:cs="Arial"/>
          <w:sz w:val="20"/>
          <w:szCs w:val="20"/>
        </w:rPr>
        <w:t>Cloud</w:t>
      </w:r>
      <w:r w:rsidR="002B34C0" w:rsidRPr="00950857">
        <w:rPr>
          <w:rFonts w:ascii="Arial" w:hAnsi="Arial" w:cs="Arial"/>
          <w:sz w:val="20"/>
          <w:szCs w:val="20"/>
        </w:rPr>
        <w:t xml:space="preserve"> Technologies</w:t>
      </w:r>
      <w:r w:rsidR="00BB3947">
        <w:rPr>
          <w:rFonts w:ascii="Arial" w:hAnsi="Arial" w:cs="Arial"/>
          <w:sz w:val="20"/>
          <w:szCs w:val="20"/>
        </w:rPr>
        <w:t xml:space="preserve"> with more than 8 years of experience in healthcare.</w:t>
      </w:r>
    </w:p>
    <w:p w14:paraId="612049BF" w14:textId="77777777" w:rsidR="00672BE9" w:rsidRDefault="00672BE9" w:rsidP="00950857">
      <w:pPr>
        <w:spacing w:after="0" w:line="240" w:lineRule="auto"/>
        <w:outlineLvl w:val="0"/>
        <w:rPr>
          <w:rFonts w:ascii="Arial" w:hAnsi="Arial" w:cs="Arial"/>
          <w:sz w:val="20"/>
          <w:szCs w:val="20"/>
        </w:rPr>
      </w:pPr>
    </w:p>
    <w:p w14:paraId="2EBA03EC" w14:textId="77777777" w:rsidR="00672BE9" w:rsidRDefault="00672BE9" w:rsidP="00950857">
      <w:pPr>
        <w:spacing w:after="0" w:line="240" w:lineRule="auto"/>
        <w:outlineLvl w:val="0"/>
        <w:rPr>
          <w:rFonts w:ascii="Arial" w:hAnsi="Arial" w:cs="Arial"/>
          <w:sz w:val="20"/>
          <w:szCs w:val="20"/>
        </w:rPr>
      </w:pPr>
    </w:p>
    <w:tbl>
      <w:tblPr>
        <w:tblW w:w="957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3652"/>
        <w:gridCol w:w="2410"/>
        <w:gridCol w:w="3514"/>
      </w:tblGrid>
      <w:tr w:rsidR="00D83C71" w:rsidRPr="00E849E1" w14:paraId="67762217" w14:textId="77777777" w:rsidTr="00E849E1">
        <w:trPr>
          <w:trHeight w:val="384"/>
        </w:trPr>
        <w:tc>
          <w:tcPr>
            <w:tcW w:w="3652" w:type="dxa"/>
            <w:shd w:val="clear" w:color="auto" w:fill="4472C4"/>
          </w:tcPr>
          <w:p w14:paraId="31353EEA" w14:textId="77777777" w:rsidR="00D83C71" w:rsidRPr="00E849E1" w:rsidRDefault="00D83C71" w:rsidP="00E849E1">
            <w:pPr>
              <w:snapToGrid w:val="0"/>
              <w:spacing w:after="0" w:line="240" w:lineRule="auto"/>
              <w:rPr>
                <w:rFonts w:ascii="Arial" w:hAnsi="Arial" w:cs="Arial"/>
                <w:b/>
                <w:bCs/>
                <w:color w:val="FFFFFF"/>
                <w:sz w:val="20"/>
                <w:szCs w:val="20"/>
              </w:rPr>
            </w:pPr>
            <w:r w:rsidRPr="00E849E1">
              <w:rPr>
                <w:rFonts w:ascii="Arial" w:hAnsi="Arial" w:cs="Arial"/>
                <w:b/>
                <w:bCs/>
                <w:color w:val="FFFFFF"/>
                <w:sz w:val="20"/>
                <w:szCs w:val="20"/>
              </w:rPr>
              <w:t>Organization</w:t>
            </w:r>
          </w:p>
        </w:tc>
        <w:tc>
          <w:tcPr>
            <w:tcW w:w="2410" w:type="dxa"/>
            <w:shd w:val="clear" w:color="auto" w:fill="4472C4"/>
          </w:tcPr>
          <w:p w14:paraId="62BB6A1A" w14:textId="77777777" w:rsidR="00D83C71" w:rsidRPr="00E849E1" w:rsidRDefault="00D83C71" w:rsidP="00E849E1">
            <w:pPr>
              <w:snapToGrid w:val="0"/>
              <w:spacing w:after="0" w:line="240" w:lineRule="auto"/>
              <w:rPr>
                <w:rFonts w:ascii="Arial" w:hAnsi="Arial" w:cs="Arial"/>
                <w:b/>
                <w:bCs/>
                <w:color w:val="FFFFFF"/>
                <w:sz w:val="20"/>
                <w:szCs w:val="20"/>
              </w:rPr>
            </w:pPr>
            <w:r w:rsidRPr="00E849E1">
              <w:rPr>
                <w:rFonts w:ascii="Arial" w:hAnsi="Arial" w:cs="Arial"/>
                <w:b/>
                <w:bCs/>
                <w:color w:val="FFFFFF"/>
                <w:sz w:val="20"/>
                <w:szCs w:val="20"/>
              </w:rPr>
              <w:t>Experience</w:t>
            </w:r>
          </w:p>
        </w:tc>
        <w:tc>
          <w:tcPr>
            <w:tcW w:w="3514" w:type="dxa"/>
            <w:shd w:val="clear" w:color="auto" w:fill="4472C4"/>
          </w:tcPr>
          <w:p w14:paraId="4AE25225" w14:textId="77777777" w:rsidR="00D83C71" w:rsidRPr="00E849E1" w:rsidRDefault="00D83C71" w:rsidP="00E849E1">
            <w:pPr>
              <w:snapToGrid w:val="0"/>
              <w:spacing w:after="0" w:line="240" w:lineRule="auto"/>
              <w:rPr>
                <w:rFonts w:ascii="Arial" w:hAnsi="Arial" w:cs="Arial"/>
                <w:b/>
                <w:bCs/>
                <w:color w:val="FFFFFF"/>
                <w:sz w:val="20"/>
                <w:szCs w:val="20"/>
              </w:rPr>
            </w:pPr>
            <w:r w:rsidRPr="00E849E1">
              <w:rPr>
                <w:rFonts w:ascii="Arial" w:hAnsi="Arial" w:cs="Arial"/>
                <w:b/>
                <w:bCs/>
                <w:color w:val="FFFFFF"/>
                <w:sz w:val="20"/>
                <w:szCs w:val="20"/>
              </w:rPr>
              <w:t>Role</w:t>
            </w:r>
          </w:p>
        </w:tc>
      </w:tr>
      <w:tr w:rsidR="00D83C71" w:rsidRPr="00E849E1" w14:paraId="6342CF89" w14:textId="77777777" w:rsidTr="00E849E1">
        <w:tc>
          <w:tcPr>
            <w:tcW w:w="3652" w:type="dxa"/>
            <w:shd w:val="clear" w:color="auto" w:fill="auto"/>
          </w:tcPr>
          <w:p w14:paraId="3A06C597"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b/>
                <w:bCs/>
                <w:sz w:val="20"/>
                <w:szCs w:val="20"/>
              </w:rPr>
              <w:t>Wipro</w:t>
            </w:r>
          </w:p>
        </w:tc>
        <w:tc>
          <w:tcPr>
            <w:tcW w:w="2410" w:type="dxa"/>
            <w:shd w:val="clear" w:color="auto" w:fill="auto"/>
          </w:tcPr>
          <w:p w14:paraId="30D707A6"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sz w:val="20"/>
                <w:szCs w:val="20"/>
              </w:rPr>
              <w:t>2018-Till Date</w:t>
            </w:r>
          </w:p>
        </w:tc>
        <w:tc>
          <w:tcPr>
            <w:tcW w:w="3514" w:type="dxa"/>
            <w:shd w:val="clear" w:color="auto" w:fill="auto"/>
          </w:tcPr>
          <w:p w14:paraId="444D4452"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sz w:val="20"/>
                <w:szCs w:val="20"/>
              </w:rPr>
              <w:t>Cloud Architect</w:t>
            </w:r>
          </w:p>
        </w:tc>
      </w:tr>
      <w:tr w:rsidR="00D83C71" w:rsidRPr="00E849E1" w14:paraId="1F6D444A" w14:textId="77777777" w:rsidTr="00E849E1">
        <w:tc>
          <w:tcPr>
            <w:tcW w:w="3652" w:type="dxa"/>
            <w:shd w:val="clear" w:color="auto" w:fill="auto"/>
          </w:tcPr>
          <w:p w14:paraId="15209B21"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b/>
                <w:bCs/>
                <w:sz w:val="20"/>
                <w:szCs w:val="20"/>
              </w:rPr>
              <w:t>DXC  (CSC &amp; HP)</w:t>
            </w:r>
          </w:p>
        </w:tc>
        <w:tc>
          <w:tcPr>
            <w:tcW w:w="2410" w:type="dxa"/>
            <w:shd w:val="clear" w:color="auto" w:fill="auto"/>
          </w:tcPr>
          <w:p w14:paraId="1EEC0B18"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sz w:val="20"/>
                <w:szCs w:val="20"/>
              </w:rPr>
              <w:t>2011- 2018</w:t>
            </w:r>
          </w:p>
        </w:tc>
        <w:tc>
          <w:tcPr>
            <w:tcW w:w="3514" w:type="dxa"/>
            <w:shd w:val="clear" w:color="auto" w:fill="auto"/>
          </w:tcPr>
          <w:p w14:paraId="607263D8"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sz w:val="20"/>
                <w:szCs w:val="20"/>
              </w:rPr>
              <w:t>Lead Developer/Architect</w:t>
            </w:r>
          </w:p>
        </w:tc>
      </w:tr>
      <w:tr w:rsidR="00D83C71" w:rsidRPr="00E849E1" w14:paraId="6FCC4683" w14:textId="77777777" w:rsidTr="00E849E1">
        <w:tc>
          <w:tcPr>
            <w:tcW w:w="3652" w:type="dxa"/>
            <w:shd w:val="clear" w:color="auto" w:fill="auto"/>
          </w:tcPr>
          <w:p w14:paraId="3DE19729"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b/>
                <w:bCs/>
                <w:sz w:val="20"/>
                <w:szCs w:val="20"/>
              </w:rPr>
              <w:t>Polaris Software Labs</w:t>
            </w:r>
          </w:p>
        </w:tc>
        <w:tc>
          <w:tcPr>
            <w:tcW w:w="2410" w:type="dxa"/>
            <w:shd w:val="clear" w:color="auto" w:fill="auto"/>
          </w:tcPr>
          <w:p w14:paraId="1270D64A"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sz w:val="20"/>
                <w:szCs w:val="20"/>
              </w:rPr>
              <w:t>2010 - 2011</w:t>
            </w:r>
          </w:p>
        </w:tc>
        <w:tc>
          <w:tcPr>
            <w:tcW w:w="3514" w:type="dxa"/>
            <w:shd w:val="clear" w:color="auto" w:fill="auto"/>
          </w:tcPr>
          <w:p w14:paraId="0DD998EC"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sz w:val="20"/>
                <w:szCs w:val="20"/>
              </w:rPr>
              <w:t>Java Developer / Module Lead</w:t>
            </w:r>
          </w:p>
        </w:tc>
      </w:tr>
      <w:tr w:rsidR="00D83C71" w:rsidRPr="00E849E1" w14:paraId="573F5848" w14:textId="77777777" w:rsidTr="00E849E1">
        <w:trPr>
          <w:trHeight w:val="410"/>
        </w:trPr>
        <w:tc>
          <w:tcPr>
            <w:tcW w:w="3652" w:type="dxa"/>
            <w:shd w:val="clear" w:color="auto" w:fill="auto"/>
          </w:tcPr>
          <w:p w14:paraId="0AB9F2F3"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b/>
                <w:bCs/>
                <w:sz w:val="20"/>
                <w:szCs w:val="20"/>
              </w:rPr>
              <w:t>Cognizant Technology Solutions</w:t>
            </w:r>
          </w:p>
        </w:tc>
        <w:tc>
          <w:tcPr>
            <w:tcW w:w="2410" w:type="dxa"/>
            <w:shd w:val="clear" w:color="auto" w:fill="auto"/>
          </w:tcPr>
          <w:p w14:paraId="1AAA025C"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sz w:val="20"/>
                <w:szCs w:val="20"/>
              </w:rPr>
              <w:t>2007- 2010</w:t>
            </w:r>
          </w:p>
        </w:tc>
        <w:tc>
          <w:tcPr>
            <w:tcW w:w="3514" w:type="dxa"/>
            <w:shd w:val="clear" w:color="auto" w:fill="auto"/>
          </w:tcPr>
          <w:p w14:paraId="0729521A" w14:textId="77777777" w:rsidR="00D83C71" w:rsidRPr="00E849E1" w:rsidRDefault="00D83C71" w:rsidP="00A555CE">
            <w:pPr>
              <w:tabs>
                <w:tab w:val="left" w:pos="3090"/>
              </w:tabs>
              <w:spacing w:line="240" w:lineRule="auto"/>
              <w:outlineLvl w:val="0"/>
              <w:rPr>
                <w:rFonts w:ascii="Arial" w:hAnsi="Arial" w:cs="Arial"/>
                <w:b/>
              </w:rPr>
            </w:pPr>
            <w:r w:rsidRPr="00E849E1">
              <w:rPr>
                <w:rFonts w:ascii="Arial" w:hAnsi="Arial" w:cs="Arial"/>
                <w:sz w:val="20"/>
                <w:szCs w:val="20"/>
              </w:rPr>
              <w:t>Java Support Engineer</w:t>
            </w:r>
          </w:p>
        </w:tc>
      </w:tr>
    </w:tbl>
    <w:p w14:paraId="342A9BC6" w14:textId="77777777" w:rsidR="00D83C71" w:rsidRDefault="00D83C71" w:rsidP="00D9100E">
      <w:pPr>
        <w:tabs>
          <w:tab w:val="left" w:pos="3090"/>
        </w:tabs>
        <w:spacing w:line="240" w:lineRule="auto"/>
        <w:outlineLvl w:val="0"/>
        <w:rPr>
          <w:rFonts w:ascii="Arial" w:hAnsi="Arial" w:cs="Arial"/>
          <w:b/>
        </w:rPr>
      </w:pPr>
    </w:p>
    <w:p w14:paraId="61A6B7B2" w14:textId="77777777" w:rsidR="00D9100E" w:rsidRPr="00D9100E" w:rsidRDefault="00D9100E" w:rsidP="00D9100E">
      <w:pPr>
        <w:tabs>
          <w:tab w:val="left" w:pos="3090"/>
        </w:tabs>
        <w:spacing w:line="240" w:lineRule="auto"/>
        <w:outlineLvl w:val="0"/>
        <w:rPr>
          <w:rFonts w:ascii="Arial" w:hAnsi="Arial" w:cs="Arial"/>
          <w:b/>
        </w:rPr>
      </w:pPr>
      <w:r w:rsidRPr="00D9100E">
        <w:rPr>
          <w:rFonts w:ascii="Arial" w:hAnsi="Arial" w:cs="Arial"/>
          <w:b/>
        </w:rPr>
        <w:t>Certifications:</w:t>
      </w:r>
    </w:p>
    <w:p w14:paraId="53E20D6A" w14:textId="77777777" w:rsidR="00D9100E" w:rsidRPr="00D9100E" w:rsidRDefault="00D9100E" w:rsidP="0073395C">
      <w:pPr>
        <w:numPr>
          <w:ilvl w:val="0"/>
          <w:numId w:val="22"/>
        </w:numPr>
        <w:spacing w:after="0" w:line="240" w:lineRule="auto"/>
        <w:outlineLvl w:val="0"/>
        <w:rPr>
          <w:rFonts w:ascii="Arial" w:hAnsi="Arial" w:cs="Arial"/>
          <w:b/>
          <w:bCs/>
          <w:sz w:val="20"/>
          <w:szCs w:val="20"/>
        </w:rPr>
      </w:pPr>
      <w:r w:rsidRPr="00D9100E">
        <w:rPr>
          <w:rFonts w:ascii="Arial" w:hAnsi="Arial" w:cs="Arial"/>
          <w:b/>
          <w:bCs/>
          <w:sz w:val="20"/>
          <w:szCs w:val="20"/>
        </w:rPr>
        <w:t>Google Cloud Architect</w:t>
      </w:r>
      <w:r>
        <w:rPr>
          <w:rFonts w:ascii="Arial" w:hAnsi="Arial" w:cs="Arial"/>
          <w:b/>
          <w:bCs/>
          <w:sz w:val="20"/>
          <w:szCs w:val="20"/>
        </w:rPr>
        <w:t xml:space="preserve"> (2021)</w:t>
      </w:r>
    </w:p>
    <w:p w14:paraId="22298EF9" w14:textId="77777777" w:rsidR="00D9100E" w:rsidRPr="0073395C" w:rsidRDefault="006225BE" w:rsidP="0073395C">
      <w:pPr>
        <w:spacing w:after="0" w:line="240" w:lineRule="auto"/>
        <w:ind w:firstLine="720"/>
        <w:outlineLvl w:val="0"/>
        <w:rPr>
          <w:sz w:val="20"/>
          <w:szCs w:val="20"/>
        </w:rPr>
      </w:pPr>
      <w:hyperlink r:id="rId8" w:history="1">
        <w:r w:rsidR="0073395C" w:rsidRPr="0073395C">
          <w:rPr>
            <w:rStyle w:val="Hyperlink"/>
            <w:sz w:val="20"/>
            <w:szCs w:val="20"/>
          </w:rPr>
          <w:t>https://googlecloudcertified.credential.net/profile/5ebd59addd0b421ac46cb349c36af0cd213cf3ae</w:t>
        </w:r>
      </w:hyperlink>
    </w:p>
    <w:p w14:paraId="2F5EBCC7" w14:textId="77777777" w:rsidR="00D9100E" w:rsidRPr="00D9100E" w:rsidRDefault="00D9100E" w:rsidP="0073395C">
      <w:pPr>
        <w:numPr>
          <w:ilvl w:val="0"/>
          <w:numId w:val="22"/>
        </w:numPr>
        <w:suppressAutoHyphens w:val="0"/>
        <w:spacing w:before="160" w:after="160" w:line="240" w:lineRule="auto"/>
        <w:jc w:val="both"/>
        <w:rPr>
          <w:rFonts w:ascii="Arial" w:hAnsi="Arial" w:cs="Arial"/>
          <w:b/>
          <w:bCs/>
          <w:sz w:val="20"/>
          <w:szCs w:val="20"/>
        </w:rPr>
      </w:pPr>
      <w:r w:rsidRPr="00D9100E">
        <w:rPr>
          <w:rFonts w:ascii="Arial" w:hAnsi="Arial" w:cs="Arial"/>
          <w:b/>
          <w:bCs/>
          <w:sz w:val="20"/>
          <w:szCs w:val="20"/>
        </w:rPr>
        <w:t>Sun Certified Java Architect (SCJP 5)</w:t>
      </w:r>
    </w:p>
    <w:tbl>
      <w:tblPr>
        <w:tblW w:w="9648" w:type="dxa"/>
        <w:tblLook w:val="01E0" w:firstRow="1" w:lastRow="1" w:firstColumn="1" w:lastColumn="1" w:noHBand="0" w:noVBand="0"/>
      </w:tblPr>
      <w:tblGrid>
        <w:gridCol w:w="10244"/>
      </w:tblGrid>
      <w:tr w:rsidR="005B31DD" w:rsidRPr="00DC2007" w14:paraId="25337A33" w14:textId="77777777" w:rsidTr="001B157F">
        <w:trPr>
          <w:trHeight w:val="612"/>
        </w:trPr>
        <w:tc>
          <w:tcPr>
            <w:tcW w:w="9648" w:type="dxa"/>
            <w:shd w:val="clear" w:color="auto" w:fill="auto"/>
            <w:vAlign w:val="center"/>
          </w:tcPr>
          <w:p w14:paraId="30F833B0" w14:textId="251CF7F1" w:rsidR="0073395C" w:rsidRDefault="0073395C" w:rsidP="0073395C">
            <w:pPr>
              <w:suppressAutoHyphens w:val="0"/>
              <w:spacing w:before="160" w:after="160" w:line="240" w:lineRule="auto"/>
              <w:jc w:val="both"/>
              <w:rPr>
                <w:rFonts w:ascii="Arial" w:hAnsi="Arial" w:cs="Arial"/>
                <w:sz w:val="20"/>
                <w:szCs w:val="20"/>
              </w:rPr>
            </w:pPr>
            <w:r w:rsidRPr="0073395C">
              <w:rPr>
                <w:rFonts w:ascii="Arial" w:hAnsi="Arial" w:cs="Arial"/>
                <w:b/>
              </w:rPr>
              <w:t>VISA:</w:t>
            </w:r>
            <w:r>
              <w:rPr>
                <w:rFonts w:ascii="Arial" w:hAnsi="Arial" w:cs="Arial"/>
                <w:sz w:val="20"/>
                <w:szCs w:val="20"/>
              </w:rPr>
              <w:t xml:space="preserve">  B1 (United States)</w:t>
            </w:r>
          </w:p>
          <w:p w14:paraId="63609CBC" w14:textId="77777777" w:rsidR="00656EF4" w:rsidRDefault="00656EF4" w:rsidP="0073395C">
            <w:pPr>
              <w:suppressAutoHyphens w:val="0"/>
              <w:spacing w:before="160" w:after="160" w:line="240" w:lineRule="auto"/>
              <w:jc w:val="both"/>
              <w:rPr>
                <w:rFonts w:ascii="Arial" w:hAnsi="Arial" w:cs="Arial"/>
                <w:sz w:val="20"/>
                <w:szCs w:val="20"/>
              </w:rPr>
            </w:pPr>
          </w:p>
          <w:p w14:paraId="04065668" w14:textId="4B80F5A1" w:rsidR="007977C2" w:rsidRDefault="007977C2" w:rsidP="007977C2">
            <w:pPr>
              <w:tabs>
                <w:tab w:val="left" w:pos="3090"/>
              </w:tabs>
              <w:spacing w:line="240" w:lineRule="auto"/>
              <w:outlineLvl w:val="0"/>
              <w:rPr>
                <w:rFonts w:ascii="Arial" w:hAnsi="Arial" w:cs="Arial"/>
                <w:b/>
              </w:rPr>
            </w:pPr>
            <w:r>
              <w:rPr>
                <w:rFonts w:ascii="Arial" w:hAnsi="Arial" w:cs="Arial"/>
                <w:b/>
              </w:rPr>
              <w:t>EDUCATIONAL QUALIFICATION:</w:t>
            </w:r>
          </w:p>
          <w:tbl>
            <w:tblPr>
              <w:tblW w:w="1001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3394"/>
              <w:gridCol w:w="2835"/>
              <w:gridCol w:w="1985"/>
              <w:gridCol w:w="1798"/>
            </w:tblGrid>
            <w:tr w:rsidR="00BD0CB7" w:rsidRPr="00E849E1" w14:paraId="75A70579" w14:textId="6FFE96EF" w:rsidTr="00BD0CB7">
              <w:trPr>
                <w:trHeight w:val="384"/>
              </w:trPr>
              <w:tc>
                <w:tcPr>
                  <w:tcW w:w="3394" w:type="dxa"/>
                  <w:shd w:val="clear" w:color="auto" w:fill="4472C4"/>
                  <w:vAlign w:val="center"/>
                </w:tcPr>
                <w:p w14:paraId="3D91AE01" w14:textId="2DB8899E" w:rsidR="00BD0CB7" w:rsidRPr="00E849E1" w:rsidRDefault="00BD0CB7" w:rsidP="00BD0CB7">
                  <w:pPr>
                    <w:snapToGrid w:val="0"/>
                    <w:spacing w:after="0" w:line="240" w:lineRule="auto"/>
                    <w:rPr>
                      <w:rFonts w:ascii="Arial" w:hAnsi="Arial" w:cs="Arial"/>
                      <w:b/>
                      <w:bCs/>
                      <w:color w:val="FFFFFF"/>
                      <w:sz w:val="20"/>
                      <w:szCs w:val="20"/>
                    </w:rPr>
                  </w:pPr>
                  <w:r>
                    <w:rPr>
                      <w:rFonts w:ascii="Arial" w:hAnsi="Arial" w:cs="Arial"/>
                      <w:b/>
                      <w:bCs/>
                      <w:color w:val="FFFFFF"/>
                    </w:rPr>
                    <w:t>Course</w:t>
                  </w:r>
                </w:p>
              </w:tc>
              <w:tc>
                <w:tcPr>
                  <w:tcW w:w="2835" w:type="dxa"/>
                  <w:shd w:val="clear" w:color="auto" w:fill="4472C4"/>
                  <w:vAlign w:val="center"/>
                </w:tcPr>
                <w:p w14:paraId="18CD4411" w14:textId="3B8AA78F" w:rsidR="00BD0CB7" w:rsidRPr="00E849E1" w:rsidRDefault="00BD0CB7" w:rsidP="00BD0CB7">
                  <w:pPr>
                    <w:snapToGrid w:val="0"/>
                    <w:spacing w:after="0" w:line="240" w:lineRule="auto"/>
                    <w:rPr>
                      <w:rFonts w:ascii="Arial" w:hAnsi="Arial" w:cs="Arial"/>
                      <w:b/>
                      <w:bCs/>
                      <w:color w:val="FFFFFF"/>
                      <w:sz w:val="20"/>
                      <w:szCs w:val="20"/>
                    </w:rPr>
                  </w:pPr>
                  <w:r>
                    <w:rPr>
                      <w:rFonts w:ascii="Arial" w:hAnsi="Arial" w:cs="Arial"/>
                      <w:b/>
                      <w:bCs/>
                      <w:color w:val="FFFFFF"/>
                    </w:rPr>
                    <w:t>Institution</w:t>
                  </w:r>
                </w:p>
              </w:tc>
              <w:tc>
                <w:tcPr>
                  <w:tcW w:w="1985" w:type="dxa"/>
                  <w:shd w:val="clear" w:color="auto" w:fill="4472C4"/>
                  <w:vAlign w:val="center"/>
                </w:tcPr>
                <w:p w14:paraId="15B902A4" w14:textId="4384BEBA" w:rsidR="00BD0CB7" w:rsidRPr="00E849E1" w:rsidRDefault="00BD0CB7" w:rsidP="00BD0CB7">
                  <w:pPr>
                    <w:snapToGrid w:val="0"/>
                    <w:spacing w:after="0" w:line="240" w:lineRule="auto"/>
                    <w:rPr>
                      <w:rFonts w:ascii="Arial" w:hAnsi="Arial" w:cs="Arial"/>
                      <w:b/>
                      <w:bCs/>
                      <w:color w:val="FFFFFF"/>
                      <w:sz w:val="20"/>
                      <w:szCs w:val="20"/>
                    </w:rPr>
                  </w:pPr>
                  <w:r>
                    <w:rPr>
                      <w:rFonts w:ascii="Arial" w:hAnsi="Arial" w:cs="Arial"/>
                      <w:b/>
                      <w:bCs/>
                      <w:color w:val="FFFFFF"/>
                    </w:rPr>
                    <w:t>Year of Passing</w:t>
                  </w:r>
                </w:p>
              </w:tc>
              <w:tc>
                <w:tcPr>
                  <w:tcW w:w="1798" w:type="dxa"/>
                  <w:shd w:val="clear" w:color="auto" w:fill="4472C4"/>
                  <w:vAlign w:val="center"/>
                </w:tcPr>
                <w:p w14:paraId="14F13627" w14:textId="5695C182" w:rsidR="00BD0CB7" w:rsidRPr="00E849E1" w:rsidRDefault="00BD0CB7" w:rsidP="00BD0CB7">
                  <w:pPr>
                    <w:snapToGrid w:val="0"/>
                    <w:spacing w:after="0" w:line="240" w:lineRule="auto"/>
                    <w:rPr>
                      <w:rFonts w:ascii="Arial" w:hAnsi="Arial" w:cs="Arial"/>
                      <w:b/>
                      <w:bCs/>
                      <w:color w:val="FFFFFF"/>
                      <w:sz w:val="20"/>
                      <w:szCs w:val="20"/>
                    </w:rPr>
                  </w:pPr>
                  <w:r>
                    <w:rPr>
                      <w:rFonts w:ascii="Arial" w:hAnsi="Arial" w:cs="Arial"/>
                      <w:b/>
                      <w:bCs/>
                      <w:color w:val="FFFFFF"/>
                    </w:rPr>
                    <w:t>Percentage</w:t>
                  </w:r>
                  <w:r>
                    <w:rPr>
                      <w:rFonts w:ascii="Arial" w:hAnsi="Arial" w:cs="Arial"/>
                      <w:b/>
                    </w:rPr>
                    <w:t xml:space="preserve"> </w:t>
                  </w:r>
                  <w:r>
                    <w:rPr>
                      <w:rFonts w:ascii="Arial" w:hAnsi="Arial" w:cs="Arial"/>
                      <w:b/>
                      <w:bCs/>
                      <w:color w:val="FFFFFF"/>
                    </w:rPr>
                    <w:t>of</w:t>
                  </w:r>
                  <w:r>
                    <w:rPr>
                      <w:rFonts w:ascii="Arial" w:hAnsi="Arial" w:cs="Arial"/>
                      <w:b/>
                    </w:rPr>
                    <w:t xml:space="preserve"> </w:t>
                  </w:r>
                  <w:r>
                    <w:rPr>
                      <w:rFonts w:ascii="Arial" w:hAnsi="Arial" w:cs="Arial"/>
                      <w:b/>
                      <w:bCs/>
                      <w:color w:val="FFFFFF"/>
                    </w:rPr>
                    <w:t>Marks</w:t>
                  </w:r>
                </w:p>
              </w:tc>
            </w:tr>
            <w:tr w:rsidR="00BD0CB7" w:rsidRPr="00E849E1" w14:paraId="7D51F474" w14:textId="62B4A54F" w:rsidTr="00BD0CB7">
              <w:trPr>
                <w:trHeight w:val="505"/>
              </w:trPr>
              <w:tc>
                <w:tcPr>
                  <w:tcW w:w="3394" w:type="dxa"/>
                  <w:shd w:val="clear" w:color="auto" w:fill="auto"/>
                  <w:vAlign w:val="center"/>
                </w:tcPr>
                <w:p w14:paraId="661FF2A5" w14:textId="752396ED" w:rsidR="00BD0CB7" w:rsidRPr="00E849E1" w:rsidRDefault="00BD0CB7" w:rsidP="00BD0CB7">
                  <w:pPr>
                    <w:tabs>
                      <w:tab w:val="left" w:pos="3090"/>
                    </w:tabs>
                    <w:spacing w:line="240" w:lineRule="auto"/>
                    <w:outlineLvl w:val="0"/>
                    <w:rPr>
                      <w:rFonts w:ascii="Arial" w:hAnsi="Arial" w:cs="Arial"/>
                      <w:b/>
                    </w:rPr>
                  </w:pPr>
                  <w:proofErr w:type="spellStart"/>
                  <w:r>
                    <w:rPr>
                      <w:rFonts w:ascii="Arial" w:hAnsi="Arial" w:cs="Arial"/>
                      <w:b/>
                      <w:bCs/>
                      <w:color w:val="000000"/>
                      <w:sz w:val="20"/>
                      <w:szCs w:val="20"/>
                    </w:rPr>
                    <w:t>B.</w:t>
                  </w:r>
                  <w:r>
                    <w:rPr>
                      <w:rFonts w:ascii="Arial" w:hAnsi="Arial" w:cs="Arial"/>
                      <w:b/>
                      <w:bCs/>
                      <w:sz w:val="20"/>
                      <w:szCs w:val="20"/>
                    </w:rPr>
                    <w:t>Tech</w:t>
                  </w:r>
                  <w:proofErr w:type="spellEnd"/>
                  <w:r>
                    <w:rPr>
                      <w:rFonts w:ascii="Arial" w:hAnsi="Arial" w:cs="Arial"/>
                      <w:b/>
                      <w:bCs/>
                      <w:sz w:val="20"/>
                      <w:szCs w:val="20"/>
                    </w:rPr>
                    <w:t xml:space="preserve"> </w:t>
                  </w:r>
                  <w:r>
                    <w:rPr>
                      <w:rFonts w:ascii="Arial" w:hAnsi="Arial" w:cs="Arial"/>
                      <w:b/>
                      <w:bCs/>
                      <w:color w:val="000000"/>
                      <w:sz w:val="20"/>
                      <w:szCs w:val="20"/>
                    </w:rPr>
                    <w:t xml:space="preserve">- </w:t>
                  </w:r>
                  <w:r>
                    <w:rPr>
                      <w:rFonts w:ascii="Arial" w:hAnsi="Arial" w:cs="Arial"/>
                      <w:b/>
                      <w:bCs/>
                      <w:sz w:val="20"/>
                      <w:szCs w:val="20"/>
                    </w:rPr>
                    <w:t>Information</w:t>
                  </w:r>
                  <w:r>
                    <w:rPr>
                      <w:rFonts w:ascii="Arial" w:hAnsi="Arial" w:cs="Arial"/>
                      <w:b/>
                      <w:bCs/>
                      <w:color w:val="000000"/>
                      <w:sz w:val="20"/>
                      <w:szCs w:val="20"/>
                    </w:rPr>
                    <w:t xml:space="preserve"> </w:t>
                  </w:r>
                  <w:r>
                    <w:rPr>
                      <w:rFonts w:ascii="Arial" w:hAnsi="Arial" w:cs="Arial"/>
                      <w:b/>
                      <w:bCs/>
                      <w:sz w:val="20"/>
                      <w:szCs w:val="20"/>
                    </w:rPr>
                    <w:t>Technology</w:t>
                  </w:r>
                </w:p>
              </w:tc>
              <w:tc>
                <w:tcPr>
                  <w:tcW w:w="2835" w:type="dxa"/>
                  <w:shd w:val="clear" w:color="auto" w:fill="auto"/>
                  <w:vAlign w:val="center"/>
                </w:tcPr>
                <w:p w14:paraId="24C7A3BD" w14:textId="77777777" w:rsidR="00BD0CB7" w:rsidRDefault="00BD0CB7" w:rsidP="00BD0CB7">
                  <w:pPr>
                    <w:snapToGrid w:val="0"/>
                    <w:spacing w:after="0" w:line="240" w:lineRule="auto"/>
                    <w:rPr>
                      <w:rFonts w:ascii="Arial" w:hAnsi="Arial" w:cs="Arial"/>
                      <w:sz w:val="20"/>
                      <w:szCs w:val="20"/>
                    </w:rPr>
                  </w:pPr>
                  <w:r>
                    <w:rPr>
                      <w:rFonts w:ascii="Arial" w:hAnsi="Arial" w:cs="Arial"/>
                      <w:sz w:val="20"/>
                      <w:szCs w:val="20"/>
                    </w:rPr>
                    <w:t>Sona College of Technology,</w:t>
                  </w:r>
                </w:p>
                <w:p w14:paraId="72ACA318" w14:textId="19E148AD" w:rsidR="00BD0CB7" w:rsidRPr="00E849E1" w:rsidRDefault="00BD0CB7" w:rsidP="00BD0CB7">
                  <w:pPr>
                    <w:tabs>
                      <w:tab w:val="left" w:pos="3090"/>
                    </w:tabs>
                    <w:spacing w:line="240" w:lineRule="auto"/>
                    <w:outlineLvl w:val="0"/>
                    <w:rPr>
                      <w:rFonts w:ascii="Arial" w:hAnsi="Arial" w:cs="Arial"/>
                      <w:b/>
                    </w:rPr>
                  </w:pPr>
                  <w:r>
                    <w:rPr>
                      <w:rFonts w:ascii="Arial" w:hAnsi="Arial" w:cs="Arial"/>
                      <w:sz w:val="20"/>
                      <w:szCs w:val="20"/>
                    </w:rPr>
                    <w:t>Salem</w:t>
                  </w:r>
                </w:p>
              </w:tc>
              <w:tc>
                <w:tcPr>
                  <w:tcW w:w="1985" w:type="dxa"/>
                  <w:shd w:val="clear" w:color="auto" w:fill="auto"/>
                  <w:vAlign w:val="center"/>
                </w:tcPr>
                <w:p w14:paraId="63F9B2EC" w14:textId="14491785" w:rsidR="00BD0CB7" w:rsidRPr="00E849E1" w:rsidRDefault="00BD0CB7" w:rsidP="00BD0CB7">
                  <w:pPr>
                    <w:tabs>
                      <w:tab w:val="left" w:pos="3090"/>
                    </w:tabs>
                    <w:spacing w:line="240" w:lineRule="auto"/>
                    <w:outlineLvl w:val="0"/>
                    <w:rPr>
                      <w:rFonts w:ascii="Arial" w:hAnsi="Arial" w:cs="Arial"/>
                      <w:b/>
                    </w:rPr>
                  </w:pPr>
                  <w:r>
                    <w:rPr>
                      <w:rFonts w:ascii="Arial" w:hAnsi="Arial" w:cs="Arial"/>
                      <w:sz w:val="20"/>
                      <w:szCs w:val="20"/>
                    </w:rPr>
                    <w:t>2007</w:t>
                  </w:r>
                </w:p>
              </w:tc>
              <w:tc>
                <w:tcPr>
                  <w:tcW w:w="1798" w:type="dxa"/>
                  <w:vAlign w:val="center"/>
                </w:tcPr>
                <w:p w14:paraId="4736A61C" w14:textId="53180495" w:rsidR="00BD0CB7" w:rsidRPr="00E849E1" w:rsidRDefault="00BD0CB7" w:rsidP="00BD0CB7">
                  <w:pPr>
                    <w:tabs>
                      <w:tab w:val="left" w:pos="3090"/>
                    </w:tabs>
                    <w:spacing w:line="240" w:lineRule="auto"/>
                    <w:outlineLvl w:val="0"/>
                    <w:rPr>
                      <w:rFonts w:ascii="Arial" w:hAnsi="Arial" w:cs="Arial"/>
                      <w:sz w:val="20"/>
                      <w:szCs w:val="20"/>
                    </w:rPr>
                  </w:pPr>
                  <w:r>
                    <w:rPr>
                      <w:rFonts w:ascii="Arial" w:hAnsi="Arial" w:cs="Arial"/>
                      <w:color w:val="000000"/>
                      <w:sz w:val="20"/>
                      <w:szCs w:val="20"/>
                    </w:rPr>
                    <w:t>73.09</w:t>
                  </w:r>
                </w:p>
              </w:tc>
            </w:tr>
            <w:tr w:rsidR="00BD0CB7" w:rsidRPr="00E849E1" w14:paraId="08B0717B" w14:textId="168F54EB" w:rsidTr="00BD0CB7">
              <w:trPr>
                <w:trHeight w:val="387"/>
              </w:trPr>
              <w:tc>
                <w:tcPr>
                  <w:tcW w:w="3394" w:type="dxa"/>
                  <w:shd w:val="clear" w:color="auto" w:fill="auto"/>
                  <w:vAlign w:val="center"/>
                </w:tcPr>
                <w:p w14:paraId="4C1BF57C" w14:textId="285BEBE4" w:rsidR="00BD0CB7" w:rsidRPr="00E849E1" w:rsidRDefault="00BD0CB7" w:rsidP="00BD0CB7">
                  <w:pPr>
                    <w:tabs>
                      <w:tab w:val="left" w:pos="3090"/>
                    </w:tabs>
                    <w:spacing w:line="240" w:lineRule="auto"/>
                    <w:outlineLvl w:val="0"/>
                    <w:rPr>
                      <w:rFonts w:ascii="Arial" w:hAnsi="Arial" w:cs="Arial"/>
                      <w:b/>
                    </w:rPr>
                  </w:pPr>
                  <w:r>
                    <w:rPr>
                      <w:rFonts w:ascii="Arial" w:hAnsi="Arial" w:cs="Arial"/>
                      <w:b/>
                      <w:bCs/>
                      <w:sz w:val="20"/>
                      <w:szCs w:val="20"/>
                    </w:rPr>
                    <w:t>Higher</w:t>
                  </w:r>
                  <w:r>
                    <w:rPr>
                      <w:rFonts w:ascii="Arial" w:hAnsi="Arial" w:cs="Arial"/>
                      <w:b/>
                      <w:bCs/>
                      <w:color w:val="000000"/>
                      <w:sz w:val="20"/>
                      <w:szCs w:val="20"/>
                    </w:rPr>
                    <w:t xml:space="preserve"> </w:t>
                  </w:r>
                  <w:r>
                    <w:rPr>
                      <w:rFonts w:ascii="Arial" w:hAnsi="Arial" w:cs="Arial"/>
                      <w:b/>
                      <w:bCs/>
                      <w:sz w:val="20"/>
                      <w:szCs w:val="20"/>
                    </w:rPr>
                    <w:t>Secondary</w:t>
                  </w:r>
                </w:p>
              </w:tc>
              <w:tc>
                <w:tcPr>
                  <w:tcW w:w="2835" w:type="dxa"/>
                  <w:shd w:val="clear" w:color="auto" w:fill="auto"/>
                  <w:vAlign w:val="center"/>
                </w:tcPr>
                <w:p w14:paraId="55D6DBCE" w14:textId="77777777" w:rsidR="00BD0CB7" w:rsidRDefault="00BD0CB7" w:rsidP="00BD0CB7">
                  <w:pPr>
                    <w:spacing w:after="0" w:line="240" w:lineRule="auto"/>
                    <w:rPr>
                      <w:rFonts w:ascii="Arial" w:hAnsi="Arial" w:cs="Arial"/>
                      <w:sz w:val="20"/>
                      <w:szCs w:val="20"/>
                    </w:rPr>
                  </w:pPr>
                  <w:proofErr w:type="spellStart"/>
                  <w:r>
                    <w:rPr>
                      <w:rFonts w:ascii="Arial" w:hAnsi="Arial" w:cs="Arial"/>
                      <w:sz w:val="20"/>
                      <w:szCs w:val="20"/>
                    </w:rPr>
                    <w:t>St.Pauls</w:t>
                  </w:r>
                  <w:proofErr w:type="spellEnd"/>
                  <w:r>
                    <w:rPr>
                      <w:rFonts w:ascii="Arial" w:hAnsi="Arial" w:cs="Arial"/>
                      <w:sz w:val="20"/>
                      <w:szCs w:val="20"/>
                    </w:rPr>
                    <w:t xml:space="preserve"> </w:t>
                  </w:r>
                  <w:proofErr w:type="spellStart"/>
                  <w:r>
                    <w:rPr>
                      <w:rFonts w:ascii="Arial" w:hAnsi="Arial" w:cs="Arial"/>
                      <w:sz w:val="20"/>
                      <w:szCs w:val="20"/>
                    </w:rPr>
                    <w:t>Hr.Sec.School</w:t>
                  </w:r>
                  <w:proofErr w:type="spellEnd"/>
                  <w:r>
                    <w:rPr>
                      <w:rFonts w:ascii="Arial" w:hAnsi="Arial" w:cs="Arial"/>
                      <w:sz w:val="20"/>
                      <w:szCs w:val="20"/>
                    </w:rPr>
                    <w:t xml:space="preserve">, </w:t>
                  </w:r>
                </w:p>
                <w:p w14:paraId="67A56CE3" w14:textId="2EBB3F36" w:rsidR="00BD0CB7" w:rsidRPr="00E849E1" w:rsidRDefault="00BD0CB7" w:rsidP="00BD0CB7">
                  <w:pPr>
                    <w:tabs>
                      <w:tab w:val="left" w:pos="3090"/>
                    </w:tabs>
                    <w:spacing w:line="240" w:lineRule="auto"/>
                    <w:outlineLvl w:val="0"/>
                    <w:rPr>
                      <w:rFonts w:ascii="Arial" w:hAnsi="Arial" w:cs="Arial"/>
                      <w:b/>
                    </w:rPr>
                  </w:pPr>
                  <w:r>
                    <w:rPr>
                      <w:rFonts w:ascii="Arial" w:hAnsi="Arial" w:cs="Arial"/>
                      <w:sz w:val="20"/>
                      <w:szCs w:val="20"/>
                    </w:rPr>
                    <w:t>Salem</w:t>
                  </w:r>
                </w:p>
              </w:tc>
              <w:tc>
                <w:tcPr>
                  <w:tcW w:w="1985" w:type="dxa"/>
                  <w:shd w:val="clear" w:color="auto" w:fill="auto"/>
                  <w:vAlign w:val="center"/>
                </w:tcPr>
                <w:p w14:paraId="504F2E4F" w14:textId="78C8CF0F" w:rsidR="00BD0CB7" w:rsidRPr="00E849E1" w:rsidRDefault="00BD0CB7" w:rsidP="00BD0CB7">
                  <w:pPr>
                    <w:tabs>
                      <w:tab w:val="left" w:pos="3090"/>
                    </w:tabs>
                    <w:spacing w:line="240" w:lineRule="auto"/>
                    <w:outlineLvl w:val="0"/>
                    <w:rPr>
                      <w:rFonts w:ascii="Arial" w:hAnsi="Arial" w:cs="Arial"/>
                      <w:b/>
                    </w:rPr>
                  </w:pPr>
                  <w:r>
                    <w:rPr>
                      <w:rFonts w:ascii="Arial" w:hAnsi="Arial" w:cs="Arial"/>
                      <w:color w:val="000000"/>
                      <w:sz w:val="20"/>
                      <w:szCs w:val="20"/>
                    </w:rPr>
                    <w:t>2003</w:t>
                  </w:r>
                </w:p>
              </w:tc>
              <w:tc>
                <w:tcPr>
                  <w:tcW w:w="1798" w:type="dxa"/>
                  <w:vAlign w:val="center"/>
                </w:tcPr>
                <w:p w14:paraId="13B97F8F" w14:textId="4ABC6311" w:rsidR="00BD0CB7" w:rsidRPr="00E849E1" w:rsidRDefault="00BD0CB7" w:rsidP="00BD0CB7">
                  <w:pPr>
                    <w:tabs>
                      <w:tab w:val="left" w:pos="3090"/>
                    </w:tabs>
                    <w:spacing w:line="240" w:lineRule="auto"/>
                    <w:outlineLvl w:val="0"/>
                    <w:rPr>
                      <w:rFonts w:ascii="Arial" w:hAnsi="Arial" w:cs="Arial"/>
                      <w:sz w:val="20"/>
                      <w:szCs w:val="20"/>
                    </w:rPr>
                  </w:pPr>
                  <w:r>
                    <w:rPr>
                      <w:rFonts w:ascii="Arial" w:hAnsi="Arial" w:cs="Arial"/>
                      <w:color w:val="000000"/>
                      <w:sz w:val="20"/>
                      <w:szCs w:val="20"/>
                    </w:rPr>
                    <w:t>83.92</w:t>
                  </w:r>
                </w:p>
              </w:tc>
            </w:tr>
            <w:tr w:rsidR="00BD0CB7" w:rsidRPr="00E849E1" w14:paraId="7F973F2D" w14:textId="4E5F4FAA" w:rsidTr="00876DBA">
              <w:trPr>
                <w:trHeight w:val="567"/>
              </w:trPr>
              <w:tc>
                <w:tcPr>
                  <w:tcW w:w="3394" w:type="dxa"/>
                  <w:shd w:val="clear" w:color="auto" w:fill="auto"/>
                  <w:vAlign w:val="center"/>
                </w:tcPr>
                <w:p w14:paraId="73FE3AEC" w14:textId="58D5B39B" w:rsidR="00BD0CB7" w:rsidRPr="00E849E1" w:rsidRDefault="00BD0CB7" w:rsidP="00BD0CB7">
                  <w:pPr>
                    <w:tabs>
                      <w:tab w:val="left" w:pos="3090"/>
                    </w:tabs>
                    <w:spacing w:line="240" w:lineRule="auto"/>
                    <w:outlineLvl w:val="0"/>
                    <w:rPr>
                      <w:rFonts w:ascii="Arial" w:hAnsi="Arial" w:cs="Arial"/>
                      <w:b/>
                    </w:rPr>
                  </w:pPr>
                  <w:r>
                    <w:rPr>
                      <w:rFonts w:ascii="Arial" w:hAnsi="Arial" w:cs="Arial"/>
                      <w:b/>
                      <w:bCs/>
                      <w:sz w:val="20"/>
                      <w:szCs w:val="20"/>
                    </w:rPr>
                    <w:t>10th</w:t>
                  </w:r>
                  <w:r>
                    <w:rPr>
                      <w:rFonts w:ascii="Arial" w:hAnsi="Arial" w:cs="Arial"/>
                      <w:b/>
                      <w:bCs/>
                      <w:color w:val="000000"/>
                      <w:sz w:val="20"/>
                      <w:szCs w:val="20"/>
                    </w:rPr>
                    <w:t xml:space="preserve"> </w:t>
                  </w:r>
                  <w:r>
                    <w:rPr>
                      <w:rFonts w:ascii="Arial" w:hAnsi="Arial" w:cs="Arial"/>
                      <w:b/>
                      <w:bCs/>
                      <w:sz w:val="20"/>
                      <w:szCs w:val="20"/>
                    </w:rPr>
                    <w:t>Matriculation</w:t>
                  </w:r>
                </w:p>
              </w:tc>
              <w:tc>
                <w:tcPr>
                  <w:tcW w:w="2835" w:type="dxa"/>
                  <w:shd w:val="clear" w:color="auto" w:fill="auto"/>
                  <w:vAlign w:val="center"/>
                </w:tcPr>
                <w:p w14:paraId="7B275542" w14:textId="674C6D7D" w:rsidR="00BD0CB7" w:rsidRPr="00E849E1" w:rsidRDefault="00BD0CB7" w:rsidP="00BD0CB7">
                  <w:pPr>
                    <w:tabs>
                      <w:tab w:val="left" w:pos="3090"/>
                    </w:tabs>
                    <w:spacing w:line="240" w:lineRule="auto"/>
                    <w:outlineLvl w:val="0"/>
                    <w:rPr>
                      <w:rFonts w:ascii="Arial" w:hAnsi="Arial" w:cs="Arial"/>
                      <w:b/>
                    </w:rPr>
                  </w:pPr>
                  <w:proofErr w:type="gramStart"/>
                  <w:r>
                    <w:rPr>
                      <w:rFonts w:ascii="Arial" w:hAnsi="Arial" w:cs="Arial"/>
                      <w:sz w:val="20"/>
                      <w:szCs w:val="20"/>
                    </w:rPr>
                    <w:t>Mothers</w:t>
                  </w:r>
                  <w:proofErr w:type="gramEnd"/>
                  <w:r>
                    <w:rPr>
                      <w:rFonts w:ascii="Arial" w:hAnsi="Arial" w:cs="Arial"/>
                      <w:sz w:val="20"/>
                      <w:szCs w:val="20"/>
                    </w:rPr>
                    <w:t xml:space="preserve"> matriculation school, Salem</w:t>
                  </w:r>
                </w:p>
              </w:tc>
              <w:tc>
                <w:tcPr>
                  <w:tcW w:w="1985" w:type="dxa"/>
                  <w:shd w:val="clear" w:color="auto" w:fill="auto"/>
                  <w:vAlign w:val="center"/>
                </w:tcPr>
                <w:p w14:paraId="2EFEC9FA" w14:textId="01AF0D56" w:rsidR="00BD0CB7" w:rsidRPr="00E849E1" w:rsidRDefault="00BD0CB7" w:rsidP="00BD0CB7">
                  <w:pPr>
                    <w:tabs>
                      <w:tab w:val="left" w:pos="3090"/>
                    </w:tabs>
                    <w:spacing w:line="240" w:lineRule="auto"/>
                    <w:outlineLvl w:val="0"/>
                    <w:rPr>
                      <w:rFonts w:ascii="Arial" w:hAnsi="Arial" w:cs="Arial"/>
                      <w:b/>
                    </w:rPr>
                  </w:pPr>
                  <w:r>
                    <w:rPr>
                      <w:rFonts w:ascii="Arial" w:hAnsi="Arial" w:cs="Arial"/>
                      <w:color w:val="000000"/>
                      <w:sz w:val="20"/>
                      <w:szCs w:val="20"/>
                    </w:rPr>
                    <w:t>2001</w:t>
                  </w:r>
                </w:p>
              </w:tc>
              <w:tc>
                <w:tcPr>
                  <w:tcW w:w="1798" w:type="dxa"/>
                  <w:vAlign w:val="center"/>
                </w:tcPr>
                <w:p w14:paraId="398007DF" w14:textId="339F5E68" w:rsidR="00BD0CB7" w:rsidRPr="00E849E1" w:rsidRDefault="00BD0CB7" w:rsidP="00BD0CB7">
                  <w:pPr>
                    <w:tabs>
                      <w:tab w:val="left" w:pos="3090"/>
                    </w:tabs>
                    <w:spacing w:line="240" w:lineRule="auto"/>
                    <w:outlineLvl w:val="0"/>
                    <w:rPr>
                      <w:rFonts w:ascii="Arial" w:hAnsi="Arial" w:cs="Arial"/>
                      <w:sz w:val="20"/>
                      <w:szCs w:val="20"/>
                    </w:rPr>
                  </w:pPr>
                  <w:r>
                    <w:rPr>
                      <w:rFonts w:ascii="Arial" w:hAnsi="Arial" w:cs="Arial"/>
                      <w:color w:val="000000"/>
                      <w:sz w:val="20"/>
                      <w:szCs w:val="20"/>
                    </w:rPr>
                    <w:t>79.00</w:t>
                  </w:r>
                </w:p>
              </w:tc>
            </w:tr>
          </w:tbl>
          <w:p w14:paraId="3F17EF81" w14:textId="1509BD6E" w:rsidR="007977C2" w:rsidRDefault="007977C2" w:rsidP="0073395C">
            <w:pPr>
              <w:tabs>
                <w:tab w:val="left" w:pos="3090"/>
              </w:tabs>
              <w:spacing w:line="240" w:lineRule="auto"/>
              <w:outlineLvl w:val="0"/>
              <w:rPr>
                <w:rFonts w:ascii="Arial" w:hAnsi="Arial" w:cs="Arial"/>
                <w:b/>
              </w:rPr>
            </w:pPr>
          </w:p>
          <w:p w14:paraId="31B4D0B8" w14:textId="00B7FFAF" w:rsidR="00876DBA" w:rsidRDefault="00876DBA" w:rsidP="0073395C">
            <w:pPr>
              <w:tabs>
                <w:tab w:val="left" w:pos="3090"/>
              </w:tabs>
              <w:spacing w:line="240" w:lineRule="auto"/>
              <w:outlineLvl w:val="0"/>
              <w:rPr>
                <w:rFonts w:ascii="Arial" w:hAnsi="Arial" w:cs="Arial"/>
                <w:b/>
              </w:rPr>
            </w:pPr>
          </w:p>
          <w:p w14:paraId="2DD89213" w14:textId="77777777" w:rsidR="00876DBA" w:rsidRDefault="00876DBA" w:rsidP="0073395C">
            <w:pPr>
              <w:tabs>
                <w:tab w:val="left" w:pos="3090"/>
              </w:tabs>
              <w:spacing w:line="240" w:lineRule="auto"/>
              <w:outlineLvl w:val="0"/>
              <w:rPr>
                <w:rFonts w:ascii="Arial" w:hAnsi="Arial" w:cs="Arial"/>
                <w:b/>
              </w:rPr>
            </w:pPr>
          </w:p>
          <w:p w14:paraId="144C04B4" w14:textId="77777777" w:rsidR="0073395C" w:rsidRDefault="00423927" w:rsidP="0073395C">
            <w:pPr>
              <w:tabs>
                <w:tab w:val="left" w:pos="3090"/>
              </w:tabs>
              <w:spacing w:line="240" w:lineRule="auto"/>
              <w:outlineLvl w:val="0"/>
              <w:rPr>
                <w:rFonts w:ascii="Arial" w:hAnsi="Arial" w:cs="Arial"/>
                <w:b/>
              </w:rPr>
            </w:pPr>
            <w:r>
              <w:rPr>
                <w:rFonts w:ascii="Arial" w:hAnsi="Arial" w:cs="Arial"/>
                <w:b/>
              </w:rPr>
              <w:t xml:space="preserve">Current </w:t>
            </w:r>
            <w:r w:rsidR="007A4BAE">
              <w:rPr>
                <w:rFonts w:ascii="Arial" w:hAnsi="Arial" w:cs="Arial"/>
                <w:b/>
              </w:rPr>
              <w:t>Role</w:t>
            </w:r>
            <w:r w:rsidR="0073395C" w:rsidRPr="0073395C">
              <w:rPr>
                <w:rFonts w:ascii="Arial" w:hAnsi="Arial" w:cs="Arial"/>
                <w:b/>
              </w:rPr>
              <w:t>:</w:t>
            </w:r>
          </w:p>
          <w:p w14:paraId="435D22E4" w14:textId="77777777" w:rsidR="00123A02" w:rsidRPr="00326DA5" w:rsidRDefault="00123A02" w:rsidP="001A6233">
            <w:pPr>
              <w:suppressAutoHyphens w:val="0"/>
              <w:spacing w:before="160" w:after="160" w:line="240" w:lineRule="auto"/>
              <w:jc w:val="both"/>
              <w:rPr>
                <w:rFonts w:ascii="Arial" w:hAnsi="Arial" w:cs="Arial"/>
                <w:b/>
                <w:bCs/>
                <w:sz w:val="20"/>
                <w:szCs w:val="20"/>
              </w:rPr>
            </w:pPr>
            <w:r w:rsidRPr="00123A02">
              <w:rPr>
                <w:rFonts w:ascii="Arial" w:hAnsi="Arial" w:cs="Arial"/>
                <w:b/>
                <w:bCs/>
                <w:sz w:val="20"/>
                <w:szCs w:val="20"/>
              </w:rPr>
              <w:t>Wipro</w:t>
            </w:r>
            <w:r>
              <w:rPr>
                <w:rFonts w:ascii="Arial" w:hAnsi="Arial" w:cs="Arial"/>
                <w:b/>
                <w:bCs/>
                <w:sz w:val="20"/>
                <w:szCs w:val="20"/>
              </w:rPr>
              <w:t xml:space="preserve"> </w:t>
            </w:r>
            <w:r w:rsidR="00326DA5">
              <w:rPr>
                <w:rFonts w:ascii="Arial" w:hAnsi="Arial" w:cs="Arial"/>
                <w:b/>
                <w:bCs/>
                <w:sz w:val="20"/>
                <w:szCs w:val="20"/>
              </w:rPr>
              <w:t>fr</w:t>
            </w:r>
            <w:r w:rsidR="004C0641">
              <w:rPr>
                <w:rFonts w:ascii="Arial" w:hAnsi="Arial" w:cs="Arial"/>
                <w:b/>
                <w:bCs/>
                <w:sz w:val="20"/>
                <w:szCs w:val="20"/>
              </w:rPr>
              <w:t>o</w:t>
            </w:r>
            <w:r w:rsidR="00326DA5">
              <w:rPr>
                <w:rFonts w:ascii="Arial" w:hAnsi="Arial" w:cs="Arial"/>
                <w:b/>
                <w:bCs/>
                <w:sz w:val="20"/>
                <w:szCs w:val="20"/>
              </w:rPr>
              <w:t xml:space="preserve">m </w:t>
            </w:r>
            <w:r w:rsidR="00326DA5" w:rsidRPr="00326DA5">
              <w:rPr>
                <w:rFonts w:ascii="Arial" w:hAnsi="Arial" w:cs="Arial"/>
                <w:sz w:val="20"/>
                <w:szCs w:val="20"/>
              </w:rPr>
              <w:t>2018</w:t>
            </w:r>
            <w:r w:rsidR="0080227A">
              <w:rPr>
                <w:rFonts w:ascii="Arial" w:hAnsi="Arial" w:cs="Arial"/>
                <w:sz w:val="20"/>
                <w:szCs w:val="20"/>
              </w:rPr>
              <w:t xml:space="preserve"> </w:t>
            </w:r>
            <w:r w:rsidR="00326DA5" w:rsidRPr="00326DA5">
              <w:rPr>
                <w:rFonts w:ascii="Arial" w:hAnsi="Arial" w:cs="Arial"/>
                <w:sz w:val="20"/>
                <w:szCs w:val="20"/>
              </w:rPr>
              <w:t>-</w:t>
            </w:r>
            <w:r w:rsidR="0080227A">
              <w:rPr>
                <w:rFonts w:ascii="Arial" w:hAnsi="Arial" w:cs="Arial"/>
                <w:sz w:val="20"/>
                <w:szCs w:val="20"/>
              </w:rPr>
              <w:t xml:space="preserve"> </w:t>
            </w:r>
            <w:r w:rsidR="00326DA5" w:rsidRPr="00326DA5">
              <w:rPr>
                <w:rFonts w:ascii="Arial" w:hAnsi="Arial" w:cs="Arial"/>
                <w:sz w:val="20"/>
                <w:szCs w:val="20"/>
              </w:rPr>
              <w:t>Till Date</w:t>
            </w:r>
            <w:r w:rsidR="00326DA5">
              <w:rPr>
                <w:rFonts w:ascii="Arial" w:hAnsi="Arial" w:cs="Arial"/>
                <w:sz w:val="20"/>
                <w:szCs w:val="20"/>
              </w:rPr>
              <w:t xml:space="preserve"> working as Cloud </w:t>
            </w:r>
            <w:r w:rsidR="00886409">
              <w:rPr>
                <w:rFonts w:ascii="Arial" w:hAnsi="Arial" w:cs="Arial"/>
                <w:sz w:val="20"/>
                <w:szCs w:val="20"/>
              </w:rPr>
              <w:t>Architect.</w:t>
            </w:r>
          </w:p>
          <w:p w14:paraId="671052D4" w14:textId="77777777" w:rsidR="000B115C" w:rsidRPr="00A76BAE" w:rsidRDefault="007B4680" w:rsidP="001A6233">
            <w:pPr>
              <w:numPr>
                <w:ilvl w:val="0"/>
                <w:numId w:val="23"/>
              </w:numPr>
              <w:spacing w:before="160" w:after="160"/>
              <w:jc w:val="both"/>
              <w:rPr>
                <w:rStyle w:val="WW8Num2z0"/>
                <w:rFonts w:ascii="Arial" w:hAnsi="Arial" w:cs="Arial"/>
                <w:sz w:val="20"/>
                <w:szCs w:val="20"/>
              </w:rPr>
            </w:pPr>
            <w:r w:rsidRPr="007B4680">
              <w:rPr>
                <w:rFonts w:ascii="Arial" w:hAnsi="Arial" w:cs="Arial"/>
                <w:sz w:val="20"/>
                <w:szCs w:val="20"/>
              </w:rPr>
              <w:t xml:space="preserve">Working with </w:t>
            </w:r>
            <w:r w:rsidRPr="007B3E34">
              <w:rPr>
                <w:rFonts w:ascii="Arial" w:hAnsi="Arial" w:cs="Arial"/>
                <w:b/>
                <w:bCs/>
                <w:sz w:val="20"/>
                <w:szCs w:val="20"/>
              </w:rPr>
              <w:t>Google Kubernetes Engine</w:t>
            </w:r>
            <w:r>
              <w:rPr>
                <w:rFonts w:ascii="Arial" w:hAnsi="Arial" w:cs="Arial"/>
                <w:sz w:val="20"/>
                <w:szCs w:val="20"/>
              </w:rPr>
              <w:t xml:space="preserve">, </w:t>
            </w:r>
            <w:r w:rsidRPr="007B3E34">
              <w:rPr>
                <w:rFonts w:ascii="Arial" w:hAnsi="Arial" w:cs="Arial"/>
                <w:b/>
                <w:bCs/>
                <w:sz w:val="20"/>
                <w:szCs w:val="20"/>
              </w:rPr>
              <w:t>Docker</w:t>
            </w:r>
            <w:r>
              <w:rPr>
                <w:rFonts w:ascii="Arial" w:hAnsi="Arial" w:cs="Arial"/>
                <w:sz w:val="20"/>
                <w:szCs w:val="20"/>
              </w:rPr>
              <w:t xml:space="preserve"> containers, </w:t>
            </w:r>
            <w:r w:rsidRPr="007B3E34">
              <w:rPr>
                <w:rFonts w:ascii="Arial" w:hAnsi="Arial" w:cs="Arial"/>
                <w:b/>
                <w:bCs/>
                <w:sz w:val="20"/>
                <w:szCs w:val="20"/>
              </w:rPr>
              <w:t xml:space="preserve">Spring boot </w:t>
            </w:r>
            <w:proofErr w:type="spellStart"/>
            <w:r>
              <w:rPr>
                <w:rFonts w:ascii="Arial" w:hAnsi="Arial" w:cs="Arial"/>
                <w:sz w:val="20"/>
                <w:szCs w:val="20"/>
              </w:rPr>
              <w:t>application.Closely</w:t>
            </w:r>
            <w:proofErr w:type="spellEnd"/>
            <w:r>
              <w:rPr>
                <w:rFonts w:ascii="Arial" w:hAnsi="Arial" w:cs="Arial"/>
                <w:sz w:val="20"/>
                <w:szCs w:val="20"/>
              </w:rPr>
              <w:t xml:space="preserve"> working with Developer team and Devops.</w:t>
            </w:r>
          </w:p>
          <w:p w14:paraId="78466C39" w14:textId="77777777" w:rsidR="007B4680" w:rsidRDefault="007B4680" w:rsidP="001A6233">
            <w:pPr>
              <w:numPr>
                <w:ilvl w:val="0"/>
                <w:numId w:val="23"/>
              </w:numPr>
              <w:spacing w:before="160" w:after="160"/>
              <w:jc w:val="both"/>
              <w:rPr>
                <w:rFonts w:ascii="Arial" w:hAnsi="Arial" w:cs="Arial"/>
                <w:sz w:val="20"/>
                <w:szCs w:val="20"/>
              </w:rPr>
            </w:pPr>
            <w:r w:rsidRPr="007B4680">
              <w:rPr>
                <w:rFonts w:ascii="Arial" w:hAnsi="Arial" w:cs="Arial"/>
                <w:sz w:val="20"/>
                <w:szCs w:val="20"/>
              </w:rPr>
              <w:t xml:space="preserve">My daily work involves creating POC, creating Standards and Guidelines, </w:t>
            </w:r>
            <w:proofErr w:type="gramStart"/>
            <w:r w:rsidRPr="007B4680">
              <w:rPr>
                <w:rFonts w:ascii="Arial" w:hAnsi="Arial" w:cs="Arial"/>
                <w:sz w:val="20"/>
                <w:szCs w:val="20"/>
              </w:rPr>
              <w:t>Creating</w:t>
            </w:r>
            <w:proofErr w:type="gramEnd"/>
            <w:r w:rsidRPr="007B4680">
              <w:rPr>
                <w:rFonts w:ascii="Arial" w:hAnsi="Arial" w:cs="Arial"/>
                <w:sz w:val="20"/>
                <w:szCs w:val="20"/>
              </w:rPr>
              <w:t xml:space="preserve"> reference implementation for developers, Creating </w:t>
            </w:r>
            <w:r w:rsidRPr="007B3E34">
              <w:rPr>
                <w:rFonts w:ascii="Arial" w:hAnsi="Arial" w:cs="Arial"/>
                <w:b/>
                <w:bCs/>
                <w:sz w:val="20"/>
                <w:szCs w:val="20"/>
              </w:rPr>
              <w:t>monitoring system</w:t>
            </w:r>
            <w:r w:rsidRPr="007B4680">
              <w:rPr>
                <w:rFonts w:ascii="Arial" w:hAnsi="Arial" w:cs="Arial"/>
                <w:sz w:val="20"/>
                <w:szCs w:val="20"/>
              </w:rPr>
              <w:t xml:space="preserve"> and integrating with application (for which I have received </w:t>
            </w:r>
            <w:r w:rsidRPr="007B3E34">
              <w:rPr>
                <w:rFonts w:ascii="Arial" w:hAnsi="Arial" w:cs="Arial"/>
                <w:b/>
                <w:bCs/>
                <w:sz w:val="20"/>
                <w:szCs w:val="20"/>
              </w:rPr>
              <w:t>best implementation award</w:t>
            </w:r>
            <w:r w:rsidRPr="007B4680">
              <w:rPr>
                <w:rFonts w:ascii="Arial" w:hAnsi="Arial" w:cs="Arial"/>
                <w:sz w:val="20"/>
                <w:szCs w:val="20"/>
              </w:rPr>
              <w:t>)</w:t>
            </w:r>
          </w:p>
          <w:p w14:paraId="40B2C569" w14:textId="77777777" w:rsidR="000B115C" w:rsidRDefault="00204BA5" w:rsidP="001A6233">
            <w:pPr>
              <w:numPr>
                <w:ilvl w:val="0"/>
                <w:numId w:val="23"/>
              </w:numPr>
              <w:spacing w:before="160" w:after="160"/>
              <w:jc w:val="both"/>
              <w:rPr>
                <w:rFonts w:ascii="Arial" w:hAnsi="Arial" w:cs="Arial"/>
                <w:sz w:val="20"/>
                <w:szCs w:val="20"/>
              </w:rPr>
            </w:pPr>
            <w:r>
              <w:rPr>
                <w:rFonts w:ascii="Arial" w:hAnsi="Arial" w:cs="Arial"/>
                <w:sz w:val="20"/>
                <w:szCs w:val="20"/>
              </w:rPr>
              <w:t>Create</w:t>
            </w:r>
            <w:r w:rsidR="000B115C">
              <w:rPr>
                <w:rFonts w:ascii="Arial" w:hAnsi="Arial" w:cs="Arial"/>
                <w:sz w:val="20"/>
                <w:szCs w:val="20"/>
              </w:rPr>
              <w:t xml:space="preserve"> </w:t>
            </w:r>
            <w:r w:rsidR="000B115C" w:rsidRPr="000B115C">
              <w:rPr>
                <w:rFonts w:ascii="Arial" w:hAnsi="Arial" w:cs="Arial"/>
                <w:b/>
                <w:bCs/>
                <w:sz w:val="20"/>
                <w:szCs w:val="20"/>
              </w:rPr>
              <w:t>Kubernetes Yaml</w:t>
            </w:r>
            <w:r w:rsidR="000B115C">
              <w:rPr>
                <w:rFonts w:ascii="Arial" w:hAnsi="Arial" w:cs="Arial"/>
                <w:sz w:val="20"/>
                <w:szCs w:val="20"/>
              </w:rPr>
              <w:t xml:space="preserve"> for Application configuration and </w:t>
            </w:r>
            <w:proofErr w:type="gramStart"/>
            <w:r w:rsidR="000B115C">
              <w:rPr>
                <w:rFonts w:ascii="Arial" w:hAnsi="Arial" w:cs="Arial"/>
                <w:sz w:val="20"/>
                <w:szCs w:val="20"/>
              </w:rPr>
              <w:t>deployment</w:t>
            </w:r>
            <w:proofErr w:type="gramEnd"/>
          </w:p>
          <w:p w14:paraId="254C2CFB" w14:textId="77777777" w:rsidR="00543C2C" w:rsidRDefault="00543C2C" w:rsidP="001A6233">
            <w:pPr>
              <w:numPr>
                <w:ilvl w:val="0"/>
                <w:numId w:val="23"/>
              </w:numPr>
              <w:spacing w:before="160" w:after="160"/>
              <w:jc w:val="both"/>
              <w:rPr>
                <w:rFonts w:ascii="Arial" w:hAnsi="Arial" w:cs="Arial"/>
                <w:sz w:val="20"/>
                <w:szCs w:val="20"/>
              </w:rPr>
            </w:pPr>
            <w:r>
              <w:rPr>
                <w:rFonts w:ascii="Arial" w:hAnsi="Arial" w:cs="Arial"/>
                <w:sz w:val="20"/>
                <w:szCs w:val="20"/>
              </w:rPr>
              <w:t xml:space="preserve">Working with </w:t>
            </w:r>
            <w:r w:rsidRPr="00543C2C">
              <w:rPr>
                <w:rFonts w:ascii="Arial" w:hAnsi="Arial" w:cs="Arial"/>
                <w:b/>
                <w:bCs/>
                <w:sz w:val="20"/>
                <w:szCs w:val="20"/>
              </w:rPr>
              <w:t xml:space="preserve">Kubernetes Secrets </w:t>
            </w:r>
            <w:r w:rsidRPr="006A6621">
              <w:rPr>
                <w:rFonts w:ascii="Arial" w:hAnsi="Arial" w:cs="Arial"/>
                <w:sz w:val="20"/>
                <w:szCs w:val="20"/>
              </w:rPr>
              <w:t>and</w:t>
            </w:r>
            <w:r w:rsidRPr="00543C2C">
              <w:rPr>
                <w:rFonts w:ascii="Arial" w:hAnsi="Arial" w:cs="Arial"/>
                <w:b/>
                <w:bCs/>
                <w:sz w:val="20"/>
                <w:szCs w:val="20"/>
              </w:rPr>
              <w:t xml:space="preserve"> Google secret manager</w:t>
            </w:r>
            <w:r>
              <w:rPr>
                <w:rFonts w:ascii="Arial" w:hAnsi="Arial" w:cs="Arial"/>
                <w:sz w:val="20"/>
                <w:szCs w:val="20"/>
              </w:rPr>
              <w:t xml:space="preserve"> </w:t>
            </w:r>
            <w:r w:rsidR="00AD52A9">
              <w:rPr>
                <w:rFonts w:ascii="Arial" w:hAnsi="Arial" w:cs="Arial"/>
                <w:sz w:val="20"/>
                <w:szCs w:val="20"/>
              </w:rPr>
              <w:t xml:space="preserve">for Application </w:t>
            </w:r>
            <w:r w:rsidR="006A6621">
              <w:rPr>
                <w:rFonts w:ascii="Arial" w:hAnsi="Arial" w:cs="Arial"/>
                <w:sz w:val="20"/>
                <w:szCs w:val="20"/>
              </w:rPr>
              <w:t xml:space="preserve">and data </w:t>
            </w:r>
            <w:r w:rsidR="00AD52A9">
              <w:rPr>
                <w:rFonts w:ascii="Arial" w:hAnsi="Arial" w:cs="Arial"/>
                <w:sz w:val="20"/>
                <w:szCs w:val="20"/>
              </w:rPr>
              <w:t>security</w:t>
            </w:r>
            <w:r>
              <w:rPr>
                <w:rFonts w:ascii="Arial" w:hAnsi="Arial" w:cs="Arial"/>
                <w:sz w:val="20"/>
                <w:szCs w:val="20"/>
              </w:rPr>
              <w:t xml:space="preserve"> </w:t>
            </w:r>
          </w:p>
          <w:p w14:paraId="766658DF" w14:textId="77777777" w:rsidR="00A76BAE" w:rsidRDefault="00A76BAE" w:rsidP="001A6233">
            <w:pPr>
              <w:numPr>
                <w:ilvl w:val="0"/>
                <w:numId w:val="23"/>
              </w:numPr>
              <w:spacing w:before="160" w:after="160"/>
              <w:jc w:val="both"/>
              <w:rPr>
                <w:rFonts w:ascii="Arial" w:hAnsi="Arial" w:cs="Arial"/>
                <w:sz w:val="20"/>
                <w:szCs w:val="20"/>
              </w:rPr>
            </w:pPr>
            <w:r w:rsidRPr="00A76BAE">
              <w:rPr>
                <w:rFonts w:ascii="Arial" w:hAnsi="Arial" w:cs="Arial"/>
                <w:b/>
                <w:bCs/>
                <w:sz w:val="20"/>
                <w:szCs w:val="20"/>
              </w:rPr>
              <w:t>Migration of Restful APIs</w:t>
            </w:r>
            <w:r>
              <w:rPr>
                <w:rFonts w:ascii="Arial" w:hAnsi="Arial" w:cs="Arial"/>
                <w:sz w:val="20"/>
                <w:szCs w:val="20"/>
              </w:rPr>
              <w:t xml:space="preserve"> from on premise to cloud</w:t>
            </w:r>
          </w:p>
          <w:p w14:paraId="3072C798" w14:textId="77777777" w:rsidR="005F61A8" w:rsidRPr="005F61A8" w:rsidRDefault="00FD532A" w:rsidP="001A6233">
            <w:pPr>
              <w:numPr>
                <w:ilvl w:val="0"/>
                <w:numId w:val="23"/>
              </w:numPr>
              <w:spacing w:before="160" w:after="160"/>
              <w:jc w:val="both"/>
              <w:rPr>
                <w:rFonts w:ascii="Arial" w:hAnsi="Arial" w:cs="Arial"/>
                <w:sz w:val="20"/>
                <w:szCs w:val="20"/>
              </w:rPr>
            </w:pPr>
            <w:r>
              <w:rPr>
                <w:rFonts w:ascii="Arial" w:hAnsi="Arial" w:cs="Arial"/>
                <w:sz w:val="20"/>
                <w:szCs w:val="20"/>
              </w:rPr>
              <w:t>Integrat</w:t>
            </w:r>
            <w:r w:rsidR="004A2662">
              <w:rPr>
                <w:rFonts w:ascii="Arial" w:hAnsi="Arial" w:cs="Arial"/>
                <w:sz w:val="20"/>
                <w:szCs w:val="20"/>
              </w:rPr>
              <w:t>ing</w:t>
            </w:r>
            <w:r>
              <w:rPr>
                <w:rFonts w:ascii="Arial" w:hAnsi="Arial" w:cs="Arial"/>
                <w:sz w:val="20"/>
                <w:szCs w:val="20"/>
              </w:rPr>
              <w:t xml:space="preserve"> </w:t>
            </w:r>
            <w:r w:rsidR="008022F9">
              <w:rPr>
                <w:rFonts w:ascii="Arial" w:hAnsi="Arial" w:cs="Arial"/>
                <w:sz w:val="20"/>
                <w:szCs w:val="20"/>
              </w:rPr>
              <w:t>the</w:t>
            </w:r>
            <w:r>
              <w:rPr>
                <w:rFonts w:ascii="Arial" w:hAnsi="Arial" w:cs="Arial"/>
                <w:sz w:val="20"/>
                <w:szCs w:val="20"/>
              </w:rPr>
              <w:t xml:space="preserve"> Application with </w:t>
            </w:r>
            <w:r w:rsidR="004A2662" w:rsidRPr="004A2662">
              <w:rPr>
                <w:rFonts w:ascii="Arial" w:hAnsi="Arial" w:cs="Arial"/>
                <w:b/>
                <w:bCs/>
                <w:sz w:val="20"/>
                <w:szCs w:val="20"/>
              </w:rPr>
              <w:t>Stack Driver Monitoring</w:t>
            </w:r>
          </w:p>
          <w:p w14:paraId="4F6C4BFC" w14:textId="53620051" w:rsidR="00A76BAE" w:rsidRDefault="005F61A8" w:rsidP="001A6233">
            <w:pPr>
              <w:numPr>
                <w:ilvl w:val="0"/>
                <w:numId w:val="23"/>
              </w:numPr>
              <w:spacing w:before="160" w:after="160"/>
              <w:jc w:val="both"/>
              <w:rPr>
                <w:rFonts w:ascii="Arial" w:hAnsi="Arial" w:cs="Arial"/>
                <w:sz w:val="20"/>
                <w:szCs w:val="20"/>
              </w:rPr>
            </w:pPr>
            <w:r>
              <w:rPr>
                <w:rFonts w:ascii="Arial" w:hAnsi="Arial" w:cs="Arial"/>
                <w:sz w:val="20"/>
                <w:szCs w:val="20"/>
              </w:rPr>
              <w:t xml:space="preserve">Integrating the Application with </w:t>
            </w:r>
            <w:r w:rsidR="004D4F0E">
              <w:rPr>
                <w:rFonts w:ascii="Arial" w:hAnsi="Arial" w:cs="Arial"/>
                <w:b/>
                <w:bCs/>
                <w:sz w:val="20"/>
                <w:szCs w:val="20"/>
              </w:rPr>
              <w:t>APIGEE</w:t>
            </w:r>
            <w:r w:rsidR="004D4F0E" w:rsidRPr="00450F42">
              <w:rPr>
                <w:rFonts w:ascii="Arial" w:hAnsi="Arial" w:cs="Arial"/>
                <w:sz w:val="20"/>
                <w:szCs w:val="20"/>
              </w:rPr>
              <w:t xml:space="preserve"> (</w:t>
            </w:r>
            <w:r w:rsidR="00450F42" w:rsidRPr="00450F42">
              <w:rPr>
                <w:rFonts w:ascii="Arial" w:hAnsi="Arial" w:cs="Arial"/>
                <w:sz w:val="20"/>
                <w:szCs w:val="20"/>
              </w:rPr>
              <w:t xml:space="preserve">Received training </w:t>
            </w:r>
            <w:r w:rsidR="00450F42">
              <w:rPr>
                <w:rFonts w:ascii="Arial" w:hAnsi="Arial" w:cs="Arial"/>
                <w:sz w:val="20"/>
                <w:szCs w:val="20"/>
              </w:rPr>
              <w:t xml:space="preserve">in </w:t>
            </w:r>
            <w:r w:rsidR="00450F42" w:rsidRPr="00450F42">
              <w:rPr>
                <w:rFonts w:ascii="Arial" w:hAnsi="Arial" w:cs="Arial"/>
                <w:sz w:val="20"/>
                <w:szCs w:val="20"/>
              </w:rPr>
              <w:t xml:space="preserve">Apigee </w:t>
            </w:r>
            <w:r w:rsidRPr="00450F42">
              <w:rPr>
                <w:rFonts w:ascii="Arial" w:hAnsi="Arial" w:cs="Arial"/>
                <w:sz w:val="20"/>
                <w:szCs w:val="20"/>
              </w:rPr>
              <w:t xml:space="preserve"> </w:t>
            </w:r>
            <w:r w:rsidR="00450F42" w:rsidRPr="00450F42">
              <w:rPr>
                <w:rFonts w:ascii="Arial" w:hAnsi="Arial" w:cs="Arial"/>
                <w:sz w:val="20"/>
                <w:szCs w:val="20"/>
              </w:rPr>
              <w:t>from google core team)</w:t>
            </w:r>
          </w:p>
          <w:p w14:paraId="08ABEED2" w14:textId="77777777" w:rsidR="00FD532A" w:rsidRDefault="00FD532A" w:rsidP="001A6233">
            <w:pPr>
              <w:numPr>
                <w:ilvl w:val="0"/>
                <w:numId w:val="23"/>
              </w:numPr>
              <w:spacing w:before="160" w:after="160"/>
              <w:jc w:val="both"/>
              <w:rPr>
                <w:rFonts w:ascii="Arial" w:hAnsi="Arial" w:cs="Arial"/>
                <w:sz w:val="20"/>
                <w:szCs w:val="20"/>
              </w:rPr>
            </w:pPr>
            <w:r>
              <w:rPr>
                <w:rFonts w:ascii="Arial" w:hAnsi="Arial" w:cs="Arial"/>
                <w:sz w:val="20"/>
                <w:szCs w:val="20"/>
              </w:rPr>
              <w:t>Interaction with Google consultants to identify the best practices and implementation</w:t>
            </w:r>
            <w:r w:rsidR="005F04F2">
              <w:rPr>
                <w:rFonts w:ascii="Arial" w:hAnsi="Arial" w:cs="Arial"/>
                <w:sz w:val="20"/>
                <w:szCs w:val="20"/>
              </w:rPr>
              <w:t xml:space="preserve"> for GKE.</w:t>
            </w:r>
          </w:p>
          <w:p w14:paraId="46F5B3D3" w14:textId="7CBE0747" w:rsidR="00001FCD" w:rsidRDefault="00001FCD" w:rsidP="001A6233">
            <w:pPr>
              <w:numPr>
                <w:ilvl w:val="0"/>
                <w:numId w:val="23"/>
              </w:numPr>
              <w:spacing w:before="160" w:after="160"/>
              <w:jc w:val="both"/>
              <w:rPr>
                <w:rFonts w:ascii="Arial" w:hAnsi="Arial" w:cs="Arial"/>
                <w:sz w:val="20"/>
                <w:szCs w:val="20"/>
              </w:rPr>
            </w:pPr>
            <w:r>
              <w:rPr>
                <w:rFonts w:ascii="Arial" w:hAnsi="Arial" w:cs="Arial"/>
                <w:sz w:val="20"/>
                <w:szCs w:val="20"/>
              </w:rPr>
              <w:t xml:space="preserve">Working with Kubernetes objects like </w:t>
            </w:r>
            <w:r w:rsidR="004D4F0E" w:rsidRPr="00001FCD">
              <w:rPr>
                <w:rFonts w:ascii="Arial" w:hAnsi="Arial" w:cs="Arial"/>
                <w:b/>
                <w:bCs/>
                <w:sz w:val="20"/>
                <w:szCs w:val="20"/>
              </w:rPr>
              <w:t>Ingress</w:t>
            </w:r>
            <w:r w:rsidR="004D4F0E">
              <w:rPr>
                <w:rFonts w:ascii="Arial" w:hAnsi="Arial" w:cs="Arial"/>
                <w:sz w:val="20"/>
                <w:szCs w:val="20"/>
              </w:rPr>
              <w:t>, Namespace</w:t>
            </w:r>
            <w:r w:rsidR="00815DC0">
              <w:rPr>
                <w:rFonts w:ascii="Arial" w:hAnsi="Arial" w:cs="Arial"/>
                <w:sz w:val="20"/>
                <w:szCs w:val="20"/>
              </w:rPr>
              <w:t>,</w:t>
            </w:r>
            <w:r>
              <w:rPr>
                <w:rFonts w:ascii="Arial" w:hAnsi="Arial" w:cs="Arial"/>
                <w:sz w:val="20"/>
                <w:szCs w:val="20"/>
              </w:rPr>
              <w:t>Configmap,LimitRange,ResourceQuota</w:t>
            </w:r>
          </w:p>
          <w:p w14:paraId="5B006EB5" w14:textId="00B917D9" w:rsidR="006A6621" w:rsidRDefault="00B526BB" w:rsidP="001A6233">
            <w:pPr>
              <w:numPr>
                <w:ilvl w:val="0"/>
                <w:numId w:val="23"/>
              </w:numPr>
              <w:spacing w:before="160" w:after="160"/>
              <w:jc w:val="both"/>
              <w:rPr>
                <w:rFonts w:ascii="Arial" w:hAnsi="Arial" w:cs="Arial"/>
                <w:sz w:val="20"/>
                <w:szCs w:val="20"/>
              </w:rPr>
            </w:pPr>
            <w:r>
              <w:rPr>
                <w:rFonts w:ascii="Arial" w:hAnsi="Arial" w:cs="Arial"/>
                <w:sz w:val="20"/>
                <w:szCs w:val="20"/>
              </w:rPr>
              <w:t>Create and manage</w:t>
            </w:r>
            <w:r w:rsidR="006A6621">
              <w:rPr>
                <w:rFonts w:ascii="Arial" w:hAnsi="Arial" w:cs="Arial"/>
                <w:sz w:val="20"/>
                <w:szCs w:val="20"/>
              </w:rPr>
              <w:t xml:space="preserve"> Horizondal pod </w:t>
            </w:r>
            <w:r w:rsidR="004D4F0E">
              <w:rPr>
                <w:rFonts w:ascii="Arial" w:hAnsi="Arial" w:cs="Arial"/>
                <w:sz w:val="20"/>
                <w:szCs w:val="20"/>
              </w:rPr>
              <w:t>autoscaling (</w:t>
            </w:r>
            <w:r w:rsidRPr="00B526BB">
              <w:rPr>
                <w:rFonts w:ascii="Arial" w:hAnsi="Arial" w:cs="Arial"/>
                <w:b/>
                <w:bCs/>
                <w:sz w:val="20"/>
                <w:szCs w:val="20"/>
              </w:rPr>
              <w:t>HPA</w:t>
            </w:r>
            <w:r>
              <w:rPr>
                <w:rFonts w:ascii="Arial" w:hAnsi="Arial" w:cs="Arial"/>
                <w:sz w:val="20"/>
                <w:szCs w:val="20"/>
              </w:rPr>
              <w:t>) files</w:t>
            </w:r>
            <w:r w:rsidR="00815DC0">
              <w:rPr>
                <w:rFonts w:ascii="Arial" w:hAnsi="Arial" w:cs="Arial"/>
                <w:sz w:val="20"/>
                <w:szCs w:val="20"/>
              </w:rPr>
              <w:t xml:space="preserve"> and standardizing pod</w:t>
            </w:r>
            <w:r w:rsidR="00472321">
              <w:rPr>
                <w:rFonts w:ascii="Arial" w:hAnsi="Arial" w:cs="Arial"/>
                <w:sz w:val="20"/>
                <w:szCs w:val="20"/>
              </w:rPr>
              <w:t xml:space="preserve"> specification.</w:t>
            </w:r>
          </w:p>
          <w:p w14:paraId="3AA3F36A" w14:textId="77777777" w:rsidR="00001FCD" w:rsidRDefault="00434557" w:rsidP="001A6233">
            <w:pPr>
              <w:numPr>
                <w:ilvl w:val="0"/>
                <w:numId w:val="23"/>
              </w:numPr>
              <w:spacing w:before="160" w:after="160"/>
              <w:jc w:val="both"/>
              <w:rPr>
                <w:rFonts w:ascii="Arial" w:hAnsi="Arial" w:cs="Arial"/>
                <w:sz w:val="20"/>
                <w:szCs w:val="20"/>
              </w:rPr>
            </w:pPr>
            <w:r>
              <w:rPr>
                <w:rFonts w:ascii="Arial" w:hAnsi="Arial" w:cs="Arial"/>
                <w:sz w:val="20"/>
                <w:szCs w:val="20"/>
              </w:rPr>
              <w:t xml:space="preserve">Working with </w:t>
            </w:r>
            <w:r w:rsidRPr="00BE13BC">
              <w:rPr>
                <w:rFonts w:ascii="Arial" w:hAnsi="Arial" w:cs="Arial"/>
                <w:b/>
                <w:bCs/>
                <w:sz w:val="20"/>
                <w:szCs w:val="20"/>
              </w:rPr>
              <w:t>Gitlab (gitlab-ci.yaml)</w:t>
            </w:r>
            <w:r>
              <w:rPr>
                <w:rFonts w:ascii="Arial" w:hAnsi="Arial" w:cs="Arial"/>
                <w:sz w:val="20"/>
                <w:szCs w:val="20"/>
              </w:rPr>
              <w:t xml:space="preserve"> pipeline file for </w:t>
            </w:r>
            <w:r w:rsidR="00A44A58">
              <w:rPr>
                <w:rFonts w:ascii="Arial" w:hAnsi="Arial" w:cs="Arial"/>
                <w:sz w:val="20"/>
                <w:szCs w:val="20"/>
              </w:rPr>
              <w:t>CI/CD pipeline</w:t>
            </w:r>
          </w:p>
          <w:p w14:paraId="3EBE054C" w14:textId="289CF593" w:rsidR="003E6E6C" w:rsidRDefault="003E6E6C" w:rsidP="001A6233">
            <w:pPr>
              <w:numPr>
                <w:ilvl w:val="0"/>
                <w:numId w:val="23"/>
              </w:numPr>
              <w:spacing w:before="160" w:after="160"/>
              <w:jc w:val="both"/>
              <w:rPr>
                <w:rFonts w:ascii="Arial" w:hAnsi="Arial" w:cs="Arial"/>
                <w:sz w:val="20"/>
                <w:szCs w:val="20"/>
              </w:rPr>
            </w:pPr>
            <w:r>
              <w:rPr>
                <w:rFonts w:ascii="Arial" w:hAnsi="Arial" w:cs="Arial"/>
                <w:sz w:val="20"/>
                <w:szCs w:val="20"/>
              </w:rPr>
              <w:t xml:space="preserve">Write </w:t>
            </w:r>
            <w:r w:rsidRPr="003E6E6C">
              <w:rPr>
                <w:rFonts w:ascii="Arial" w:hAnsi="Arial" w:cs="Arial"/>
                <w:b/>
                <w:bCs/>
                <w:sz w:val="20"/>
                <w:szCs w:val="20"/>
              </w:rPr>
              <w:t>Dockerfile</w:t>
            </w:r>
            <w:r>
              <w:rPr>
                <w:rFonts w:ascii="Arial" w:hAnsi="Arial" w:cs="Arial"/>
                <w:sz w:val="20"/>
                <w:szCs w:val="20"/>
              </w:rPr>
              <w:t xml:space="preserve"> to deploy Springboot application in Redhat JDK11 container image. </w:t>
            </w:r>
          </w:p>
          <w:p w14:paraId="2885D821" w14:textId="278F04F1" w:rsidR="003324D5" w:rsidRDefault="003324D5" w:rsidP="001A6233">
            <w:pPr>
              <w:numPr>
                <w:ilvl w:val="0"/>
                <w:numId w:val="23"/>
              </w:numPr>
              <w:spacing w:before="160" w:after="160"/>
              <w:jc w:val="both"/>
              <w:rPr>
                <w:rFonts w:ascii="Arial" w:hAnsi="Arial" w:cs="Arial"/>
                <w:sz w:val="20"/>
                <w:szCs w:val="20"/>
              </w:rPr>
            </w:pPr>
            <w:r>
              <w:rPr>
                <w:rFonts w:ascii="Arial" w:hAnsi="Arial" w:cs="Arial"/>
                <w:sz w:val="20"/>
                <w:szCs w:val="20"/>
              </w:rPr>
              <w:t xml:space="preserve">Worked on </w:t>
            </w:r>
            <w:r w:rsidRPr="007243AF">
              <w:rPr>
                <w:rFonts w:ascii="Arial" w:hAnsi="Arial" w:cs="Arial"/>
                <w:b/>
                <w:bCs/>
                <w:sz w:val="20"/>
                <w:szCs w:val="20"/>
              </w:rPr>
              <w:t xml:space="preserve">Terraform </w:t>
            </w:r>
            <w:r w:rsidRPr="007243AF">
              <w:rPr>
                <w:rFonts w:ascii="Arial" w:hAnsi="Arial" w:cs="Arial"/>
                <w:sz w:val="20"/>
                <w:szCs w:val="20"/>
              </w:rPr>
              <w:t>and</w:t>
            </w:r>
            <w:r w:rsidRPr="007243AF">
              <w:rPr>
                <w:rFonts w:ascii="Arial" w:hAnsi="Arial" w:cs="Arial"/>
                <w:b/>
                <w:bCs/>
                <w:sz w:val="20"/>
                <w:szCs w:val="20"/>
              </w:rPr>
              <w:t xml:space="preserve"> Ansible</w:t>
            </w:r>
            <w:r>
              <w:rPr>
                <w:rFonts w:ascii="Arial" w:hAnsi="Arial" w:cs="Arial"/>
                <w:sz w:val="20"/>
                <w:szCs w:val="20"/>
              </w:rPr>
              <w:t xml:space="preserve"> files</w:t>
            </w:r>
            <w:r w:rsidR="00C56AC2">
              <w:rPr>
                <w:rFonts w:ascii="Arial" w:hAnsi="Arial" w:cs="Arial"/>
                <w:sz w:val="20"/>
                <w:szCs w:val="20"/>
              </w:rPr>
              <w:t xml:space="preserve"> to create Jumpbox deployment </w:t>
            </w:r>
            <w:proofErr w:type="gramStart"/>
            <w:r w:rsidR="00C56AC2">
              <w:rPr>
                <w:rFonts w:ascii="Arial" w:hAnsi="Arial" w:cs="Arial"/>
                <w:sz w:val="20"/>
                <w:szCs w:val="20"/>
              </w:rPr>
              <w:t>VM</w:t>
            </w:r>
            <w:proofErr w:type="gramEnd"/>
          </w:p>
          <w:p w14:paraId="1ADDFBA5" w14:textId="77777777" w:rsidR="00423927" w:rsidRDefault="00423927" w:rsidP="001A6233">
            <w:pPr>
              <w:numPr>
                <w:ilvl w:val="0"/>
                <w:numId w:val="23"/>
              </w:numPr>
              <w:spacing w:before="160" w:after="160"/>
              <w:jc w:val="both"/>
              <w:rPr>
                <w:rFonts w:ascii="Arial" w:hAnsi="Arial" w:cs="Arial"/>
                <w:sz w:val="20"/>
                <w:szCs w:val="20"/>
              </w:rPr>
            </w:pPr>
            <w:r>
              <w:rPr>
                <w:rFonts w:ascii="Arial" w:hAnsi="Arial" w:cs="Arial"/>
                <w:sz w:val="20"/>
                <w:szCs w:val="20"/>
              </w:rPr>
              <w:t xml:space="preserve">Create </w:t>
            </w:r>
            <w:r w:rsidRPr="00423927">
              <w:rPr>
                <w:rFonts w:ascii="Arial" w:hAnsi="Arial" w:cs="Arial"/>
                <w:b/>
                <w:bCs/>
                <w:sz w:val="20"/>
                <w:szCs w:val="20"/>
              </w:rPr>
              <w:t>dataflow diagram with visio</w:t>
            </w:r>
            <w:r>
              <w:rPr>
                <w:rFonts w:ascii="Arial" w:hAnsi="Arial" w:cs="Arial"/>
                <w:sz w:val="20"/>
                <w:szCs w:val="20"/>
              </w:rPr>
              <w:t xml:space="preserve"> to deliver to clients.</w:t>
            </w:r>
          </w:p>
          <w:p w14:paraId="510BA3E9" w14:textId="77777777" w:rsidR="002F6FD5" w:rsidRDefault="002F6FD5" w:rsidP="002F6FD5">
            <w:pPr>
              <w:numPr>
                <w:ilvl w:val="0"/>
                <w:numId w:val="23"/>
              </w:numPr>
              <w:spacing w:before="160" w:after="160"/>
              <w:jc w:val="both"/>
              <w:rPr>
                <w:rFonts w:ascii="Arial" w:hAnsi="Arial" w:cs="Arial"/>
                <w:sz w:val="20"/>
                <w:szCs w:val="20"/>
              </w:rPr>
            </w:pPr>
            <w:r w:rsidRPr="00815DC0">
              <w:rPr>
                <w:rFonts w:ascii="Arial" w:hAnsi="Arial" w:cs="Arial"/>
                <w:b/>
                <w:bCs/>
                <w:sz w:val="20"/>
                <w:szCs w:val="20"/>
              </w:rPr>
              <w:t>Benchmark Springboot applications</w:t>
            </w:r>
            <w:r>
              <w:rPr>
                <w:rFonts w:ascii="Arial" w:hAnsi="Arial" w:cs="Arial"/>
                <w:sz w:val="20"/>
                <w:szCs w:val="20"/>
              </w:rPr>
              <w:t xml:space="preserve"> to identify optimal pod size.</w:t>
            </w:r>
          </w:p>
          <w:p w14:paraId="469BF99C" w14:textId="77777777" w:rsidR="002F6FD5" w:rsidRDefault="002F6FD5" w:rsidP="001A6233">
            <w:pPr>
              <w:numPr>
                <w:ilvl w:val="0"/>
                <w:numId w:val="23"/>
              </w:numPr>
              <w:spacing w:before="160" w:after="160"/>
              <w:jc w:val="both"/>
              <w:rPr>
                <w:rFonts w:ascii="Arial" w:hAnsi="Arial" w:cs="Arial"/>
                <w:sz w:val="20"/>
                <w:szCs w:val="20"/>
              </w:rPr>
            </w:pPr>
            <w:r>
              <w:rPr>
                <w:rFonts w:ascii="Arial" w:hAnsi="Arial" w:cs="Arial"/>
                <w:sz w:val="20"/>
                <w:szCs w:val="20"/>
              </w:rPr>
              <w:t xml:space="preserve">Identify </w:t>
            </w:r>
            <w:r w:rsidR="00A46CD8">
              <w:rPr>
                <w:rFonts w:ascii="Arial" w:hAnsi="Arial" w:cs="Arial"/>
                <w:sz w:val="20"/>
                <w:szCs w:val="20"/>
              </w:rPr>
              <w:t xml:space="preserve">Properties and </w:t>
            </w:r>
            <w:r w:rsidR="00714CC8">
              <w:rPr>
                <w:rFonts w:ascii="Arial" w:hAnsi="Arial" w:cs="Arial"/>
                <w:sz w:val="20"/>
                <w:szCs w:val="20"/>
              </w:rPr>
              <w:t>Dependencies (</w:t>
            </w:r>
            <w:r w:rsidR="00714CC8" w:rsidRPr="00714CC8">
              <w:rPr>
                <w:rFonts w:ascii="Arial" w:hAnsi="Arial" w:cs="Arial"/>
                <w:b/>
                <w:bCs/>
                <w:sz w:val="20"/>
                <w:szCs w:val="20"/>
              </w:rPr>
              <w:t>maven</w:t>
            </w:r>
            <w:r w:rsidR="00714CC8">
              <w:rPr>
                <w:rFonts w:ascii="Arial" w:hAnsi="Arial" w:cs="Arial"/>
                <w:sz w:val="20"/>
                <w:szCs w:val="20"/>
              </w:rPr>
              <w:t xml:space="preserve"> pom.xml)</w:t>
            </w:r>
            <w:r>
              <w:rPr>
                <w:rFonts w:ascii="Arial" w:hAnsi="Arial" w:cs="Arial"/>
                <w:sz w:val="20"/>
                <w:szCs w:val="20"/>
              </w:rPr>
              <w:t xml:space="preserve"> and apply them to existing Springboot application to integrate with Google cloud system, Cloud monitoring system, Logging and Tracing system.</w:t>
            </w:r>
          </w:p>
          <w:p w14:paraId="68C3B8F3" w14:textId="77777777" w:rsidR="00517B1B" w:rsidRDefault="00517B1B" w:rsidP="001A6233">
            <w:pPr>
              <w:numPr>
                <w:ilvl w:val="0"/>
                <w:numId w:val="23"/>
              </w:numPr>
              <w:spacing w:before="160" w:after="160"/>
              <w:jc w:val="both"/>
              <w:rPr>
                <w:rFonts w:ascii="Arial" w:hAnsi="Arial" w:cs="Arial"/>
                <w:sz w:val="20"/>
                <w:szCs w:val="20"/>
              </w:rPr>
            </w:pPr>
            <w:r>
              <w:rPr>
                <w:rFonts w:ascii="Arial" w:hAnsi="Arial" w:cs="Arial"/>
                <w:sz w:val="20"/>
                <w:szCs w:val="20"/>
              </w:rPr>
              <w:t>Review Spring Application code to check for adherence to standards.</w:t>
            </w:r>
          </w:p>
          <w:p w14:paraId="379B35F8" w14:textId="77777777" w:rsidR="00381316" w:rsidRDefault="00895091" w:rsidP="001A6233">
            <w:pPr>
              <w:numPr>
                <w:ilvl w:val="0"/>
                <w:numId w:val="23"/>
              </w:numPr>
              <w:spacing w:before="160" w:after="160"/>
              <w:jc w:val="both"/>
              <w:rPr>
                <w:rFonts w:ascii="Arial" w:hAnsi="Arial" w:cs="Arial"/>
                <w:sz w:val="20"/>
                <w:szCs w:val="20"/>
              </w:rPr>
            </w:pPr>
            <w:r>
              <w:rPr>
                <w:rFonts w:ascii="Arial" w:hAnsi="Arial" w:cs="Arial"/>
                <w:sz w:val="20"/>
                <w:szCs w:val="20"/>
              </w:rPr>
              <w:t>Write</w:t>
            </w:r>
            <w:r w:rsidR="00381316">
              <w:rPr>
                <w:rFonts w:ascii="Arial" w:hAnsi="Arial" w:cs="Arial"/>
                <w:sz w:val="20"/>
                <w:szCs w:val="20"/>
              </w:rPr>
              <w:t xml:space="preserve"> Template </w:t>
            </w:r>
            <w:proofErr w:type="spellStart"/>
            <w:r w:rsidR="00381316">
              <w:rPr>
                <w:rFonts w:ascii="Arial" w:hAnsi="Arial" w:cs="Arial"/>
                <w:sz w:val="20"/>
                <w:szCs w:val="20"/>
              </w:rPr>
              <w:t>yaml</w:t>
            </w:r>
            <w:proofErr w:type="spellEnd"/>
            <w:r w:rsidR="00381316">
              <w:rPr>
                <w:rFonts w:ascii="Arial" w:hAnsi="Arial" w:cs="Arial"/>
                <w:sz w:val="20"/>
                <w:szCs w:val="20"/>
              </w:rPr>
              <w:t xml:space="preserve"> files</w:t>
            </w:r>
            <w:r>
              <w:rPr>
                <w:rFonts w:ascii="Arial" w:hAnsi="Arial" w:cs="Arial"/>
                <w:sz w:val="20"/>
                <w:szCs w:val="20"/>
              </w:rPr>
              <w:t>(</w:t>
            </w:r>
            <w:r w:rsidRPr="00895091">
              <w:rPr>
                <w:rFonts w:ascii="Arial" w:hAnsi="Arial" w:cs="Arial"/>
                <w:b/>
                <w:bCs/>
                <w:sz w:val="20"/>
                <w:szCs w:val="20"/>
              </w:rPr>
              <w:t>Swagger API</w:t>
            </w:r>
            <w:r>
              <w:rPr>
                <w:rFonts w:ascii="Arial" w:hAnsi="Arial" w:cs="Arial"/>
                <w:sz w:val="20"/>
                <w:szCs w:val="20"/>
              </w:rPr>
              <w:t>)</w:t>
            </w:r>
            <w:r w:rsidR="00381316">
              <w:rPr>
                <w:rFonts w:ascii="Arial" w:hAnsi="Arial" w:cs="Arial"/>
                <w:sz w:val="20"/>
                <w:szCs w:val="20"/>
              </w:rPr>
              <w:t xml:space="preserve"> for application</w:t>
            </w:r>
            <w:r>
              <w:rPr>
                <w:rFonts w:ascii="Arial" w:hAnsi="Arial" w:cs="Arial"/>
                <w:sz w:val="20"/>
                <w:szCs w:val="20"/>
              </w:rPr>
              <w:t xml:space="preserve"> for API </w:t>
            </w:r>
            <w:proofErr w:type="gramStart"/>
            <w:r>
              <w:rPr>
                <w:rFonts w:ascii="Arial" w:hAnsi="Arial" w:cs="Arial"/>
                <w:sz w:val="20"/>
                <w:szCs w:val="20"/>
              </w:rPr>
              <w:t>documentation</w:t>
            </w:r>
            <w:proofErr w:type="gramEnd"/>
          </w:p>
          <w:p w14:paraId="58722FF4" w14:textId="0C05C69B" w:rsidR="00BC4DAB" w:rsidRDefault="00BC4DAB" w:rsidP="001A6233">
            <w:pPr>
              <w:numPr>
                <w:ilvl w:val="0"/>
                <w:numId w:val="23"/>
              </w:numPr>
              <w:spacing w:before="160" w:after="160"/>
              <w:jc w:val="both"/>
              <w:rPr>
                <w:rFonts w:ascii="Arial" w:hAnsi="Arial" w:cs="Arial"/>
                <w:sz w:val="20"/>
                <w:szCs w:val="20"/>
              </w:rPr>
            </w:pPr>
            <w:r>
              <w:rPr>
                <w:rFonts w:ascii="Arial" w:hAnsi="Arial" w:cs="Arial"/>
                <w:sz w:val="20"/>
                <w:szCs w:val="20"/>
              </w:rPr>
              <w:t xml:space="preserve">Create monitoring and alerting systems and integrate with </w:t>
            </w:r>
            <w:proofErr w:type="gramStart"/>
            <w:r>
              <w:rPr>
                <w:rFonts w:ascii="Arial" w:hAnsi="Arial" w:cs="Arial"/>
                <w:sz w:val="20"/>
                <w:szCs w:val="20"/>
              </w:rPr>
              <w:t>application</w:t>
            </w:r>
            <w:proofErr w:type="gramEnd"/>
          </w:p>
          <w:p w14:paraId="2FA67AB5" w14:textId="77777777" w:rsidR="00423927" w:rsidRDefault="00423927" w:rsidP="007A4BAE">
            <w:pPr>
              <w:spacing w:before="160" w:after="160"/>
              <w:ind w:left="720"/>
              <w:jc w:val="both"/>
              <w:rPr>
                <w:rFonts w:ascii="Arial" w:hAnsi="Arial" w:cs="Arial"/>
                <w:sz w:val="20"/>
                <w:szCs w:val="20"/>
              </w:rPr>
            </w:pPr>
          </w:p>
          <w:p w14:paraId="20BE4E25" w14:textId="77777777" w:rsidR="007A4BAE" w:rsidRDefault="007A4BAE" w:rsidP="007A4BAE">
            <w:pPr>
              <w:tabs>
                <w:tab w:val="left" w:pos="3090"/>
              </w:tabs>
              <w:spacing w:line="240" w:lineRule="auto"/>
              <w:outlineLvl w:val="0"/>
              <w:rPr>
                <w:rFonts w:ascii="Arial" w:hAnsi="Arial" w:cs="Arial"/>
                <w:b/>
              </w:rPr>
            </w:pPr>
            <w:r>
              <w:rPr>
                <w:rFonts w:ascii="Arial" w:hAnsi="Arial" w:cs="Arial"/>
                <w:b/>
              </w:rPr>
              <w:t xml:space="preserve">Previous </w:t>
            </w:r>
            <w:r w:rsidRPr="0073395C">
              <w:rPr>
                <w:rFonts w:ascii="Arial" w:hAnsi="Arial" w:cs="Arial"/>
                <w:b/>
              </w:rPr>
              <w:t>Company Profile:</w:t>
            </w:r>
          </w:p>
          <w:tbl>
            <w:tblPr>
              <w:tblW w:w="9648" w:type="dxa"/>
              <w:tblLook w:val="01E0" w:firstRow="1" w:lastRow="1" w:firstColumn="1" w:lastColumn="1" w:noHBand="0" w:noVBand="0"/>
            </w:tblPr>
            <w:tblGrid>
              <w:gridCol w:w="9648"/>
            </w:tblGrid>
            <w:tr w:rsidR="007A7D07" w14:paraId="32400FEB" w14:textId="77777777" w:rsidTr="007A7D07">
              <w:trPr>
                <w:trHeight w:val="612"/>
              </w:trPr>
              <w:tc>
                <w:tcPr>
                  <w:tcW w:w="9648" w:type="dxa"/>
                  <w:vAlign w:val="center"/>
                  <w:hideMark/>
                </w:tcPr>
                <w:p w14:paraId="3FC8937E" w14:textId="77777777" w:rsidR="007A7D07" w:rsidRDefault="007A7D07" w:rsidP="007A7D07">
                  <w:pPr>
                    <w:numPr>
                      <w:ilvl w:val="0"/>
                      <w:numId w:val="24"/>
                    </w:numPr>
                    <w:suppressAutoHyphens w:val="0"/>
                    <w:spacing w:before="160" w:after="160" w:line="240" w:lineRule="auto"/>
                    <w:jc w:val="both"/>
                    <w:rPr>
                      <w:rFonts w:ascii="Arial" w:hAnsi="Arial" w:cs="Arial"/>
                      <w:sz w:val="20"/>
                      <w:szCs w:val="20"/>
                    </w:rPr>
                  </w:pPr>
                  <w:r>
                    <w:rPr>
                      <w:rFonts w:ascii="Arial" w:hAnsi="Arial" w:cs="Arial"/>
                      <w:b/>
                      <w:bCs/>
                      <w:sz w:val="20"/>
                      <w:szCs w:val="20"/>
                    </w:rPr>
                    <w:t>DXC.technology</w:t>
                  </w:r>
                  <w:r>
                    <w:rPr>
                      <w:rFonts w:ascii="Arial" w:hAnsi="Arial" w:cs="Arial"/>
                      <w:bCs/>
                      <w:sz w:val="20"/>
                      <w:szCs w:val="20"/>
                    </w:rPr>
                    <w:t xml:space="preserve"> from</w:t>
                  </w:r>
                  <w:r>
                    <w:rPr>
                      <w:rFonts w:ascii="Arial" w:hAnsi="Arial" w:cs="Arial"/>
                      <w:b/>
                      <w:bCs/>
                      <w:sz w:val="20"/>
                      <w:szCs w:val="20"/>
                    </w:rPr>
                    <w:t xml:space="preserve"> </w:t>
                  </w:r>
                  <w:r>
                    <w:rPr>
                      <w:rFonts w:ascii="Arial" w:hAnsi="Arial" w:cs="Arial"/>
                      <w:sz w:val="20"/>
                      <w:szCs w:val="20"/>
                    </w:rPr>
                    <w:t xml:space="preserve">2011 - </w:t>
                  </w:r>
                  <w:r w:rsidR="00B80317">
                    <w:rPr>
                      <w:rFonts w:ascii="Arial" w:hAnsi="Arial" w:cs="Arial"/>
                      <w:sz w:val="20"/>
                      <w:szCs w:val="20"/>
                    </w:rPr>
                    <w:t>2018</w:t>
                  </w:r>
                  <w:r>
                    <w:rPr>
                      <w:rFonts w:ascii="Arial" w:hAnsi="Arial" w:cs="Arial"/>
                      <w:sz w:val="20"/>
                      <w:szCs w:val="20"/>
                    </w:rPr>
                    <w:t xml:space="preserve"> working as Java Developer/Java Architect</w:t>
                  </w:r>
                </w:p>
                <w:p w14:paraId="0CCF2F81" w14:textId="77777777" w:rsidR="007A7D07" w:rsidRDefault="007A7D07" w:rsidP="007A7D07">
                  <w:pPr>
                    <w:spacing w:before="160" w:after="160"/>
                    <w:ind w:left="720"/>
                    <w:jc w:val="both"/>
                    <w:rPr>
                      <w:rFonts w:ascii="Arial" w:hAnsi="Arial" w:cs="Arial"/>
                      <w:sz w:val="20"/>
                      <w:szCs w:val="20"/>
                    </w:rPr>
                  </w:pPr>
                  <w:r>
                    <w:rPr>
                      <w:rFonts w:ascii="Arial" w:hAnsi="Arial" w:cs="Arial"/>
                      <w:sz w:val="20"/>
                      <w:szCs w:val="20"/>
                    </w:rPr>
                    <w:t xml:space="preserve">Responsible for consulting complete technical solution that includes analysis, design and </w:t>
                  </w:r>
                  <w:r>
                    <w:rPr>
                      <w:rFonts w:ascii="Arial" w:hAnsi="Arial" w:cs="Arial"/>
                      <w:sz w:val="20"/>
                      <w:szCs w:val="20"/>
                    </w:rPr>
                    <w:lastRenderedPageBreak/>
                    <w:t xml:space="preserve">development of applications. </w:t>
                  </w:r>
                </w:p>
                <w:p w14:paraId="035E1C78"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 xml:space="preserve">Developed from scratch Patient portal booking application which went live in 2 locations                                             </w:t>
                  </w:r>
                </w:p>
                <w:p w14:paraId="4C76C856"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Implemented Https, Integrated OTP and developed build system</w:t>
                  </w:r>
                </w:p>
                <w:p w14:paraId="03F0738C"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Delivered solutions to the security issues and Live Issues reported</w:t>
                  </w:r>
                </w:p>
                <w:p w14:paraId="3A8D6F57" w14:textId="77777777" w:rsidR="007A7D07" w:rsidRDefault="007A7D07" w:rsidP="007A7D07">
                  <w:pPr>
                    <w:numPr>
                      <w:ilvl w:val="0"/>
                      <w:numId w:val="24"/>
                    </w:numPr>
                    <w:suppressAutoHyphens w:val="0"/>
                    <w:spacing w:before="160" w:after="160" w:line="240" w:lineRule="auto"/>
                    <w:jc w:val="both"/>
                    <w:rPr>
                      <w:rFonts w:ascii="Arial" w:hAnsi="Arial" w:cs="Arial"/>
                      <w:sz w:val="20"/>
                      <w:szCs w:val="20"/>
                    </w:rPr>
                  </w:pPr>
                  <w:r>
                    <w:rPr>
                      <w:rFonts w:ascii="Arial" w:hAnsi="Arial" w:cs="Arial"/>
                      <w:b/>
                      <w:bCs/>
                      <w:sz w:val="20"/>
                      <w:szCs w:val="20"/>
                    </w:rPr>
                    <w:t xml:space="preserve">Polaris Software Labs </w:t>
                  </w:r>
                  <w:r>
                    <w:rPr>
                      <w:rFonts w:ascii="Arial" w:hAnsi="Arial" w:cs="Arial"/>
                      <w:bCs/>
                      <w:sz w:val="20"/>
                      <w:szCs w:val="20"/>
                    </w:rPr>
                    <w:t xml:space="preserve">from </w:t>
                  </w:r>
                  <w:r>
                    <w:rPr>
                      <w:rFonts w:ascii="Arial" w:hAnsi="Arial" w:cs="Arial"/>
                      <w:sz w:val="20"/>
                      <w:szCs w:val="20"/>
                    </w:rPr>
                    <w:t>2010 – 2011 worked as Java Developer / Module Lead</w:t>
                  </w:r>
                </w:p>
                <w:p w14:paraId="5EF54042" w14:textId="77777777" w:rsidR="007A7D07" w:rsidRDefault="007A7D07" w:rsidP="007A7D07">
                  <w:pPr>
                    <w:pStyle w:val="Quote"/>
                  </w:pPr>
                  <w:r>
                    <w:rPr>
                      <w:rFonts w:ascii="Arial" w:eastAsia="Calibri" w:hAnsi="Arial" w:cs="Arial"/>
                      <w:i w:val="0"/>
                      <w:sz w:val="20"/>
                      <w:szCs w:val="20"/>
                      <w:lang w:val="en-US"/>
                    </w:rPr>
                    <w:t xml:space="preserve">              </w:t>
                  </w:r>
                  <w:r>
                    <w:rPr>
                      <w:rFonts w:ascii="Arial" w:eastAsia="Calibri" w:hAnsi="Arial" w:cs="Arial"/>
                      <w:i w:val="0"/>
                      <w:sz w:val="20"/>
                      <w:szCs w:val="20"/>
                    </w:rPr>
                    <w:t>Involved in all SDLC life cycle phases</w:t>
                  </w:r>
                </w:p>
                <w:p w14:paraId="01AF1426"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Requirement Analysis</w:t>
                  </w:r>
                </w:p>
                <w:p w14:paraId="34A4A60F"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FS</w:t>
                  </w:r>
                </w:p>
                <w:p w14:paraId="2B836665"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Design</w:t>
                  </w:r>
                </w:p>
                <w:p w14:paraId="6AFBEC1B"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Coding and</w:t>
                  </w:r>
                </w:p>
                <w:p w14:paraId="5D9DC995"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Testing Phases</w:t>
                  </w:r>
                </w:p>
                <w:p w14:paraId="094B4A0D" w14:textId="77777777" w:rsidR="007A7D07" w:rsidRDefault="007A7D07" w:rsidP="007A7D07">
                  <w:pPr>
                    <w:numPr>
                      <w:ilvl w:val="0"/>
                      <w:numId w:val="24"/>
                    </w:numPr>
                    <w:suppressAutoHyphens w:val="0"/>
                    <w:spacing w:before="160" w:after="160" w:line="240" w:lineRule="auto"/>
                    <w:jc w:val="both"/>
                    <w:rPr>
                      <w:rFonts w:ascii="Arial" w:hAnsi="Arial" w:cs="Arial"/>
                      <w:sz w:val="20"/>
                      <w:szCs w:val="20"/>
                    </w:rPr>
                  </w:pPr>
                  <w:r>
                    <w:rPr>
                      <w:rFonts w:ascii="Arial" w:hAnsi="Arial" w:cs="Arial"/>
                      <w:b/>
                      <w:bCs/>
                      <w:sz w:val="20"/>
                      <w:szCs w:val="20"/>
                    </w:rPr>
                    <w:t xml:space="preserve">Cognizant Technology Solutions </w:t>
                  </w:r>
                  <w:r>
                    <w:rPr>
                      <w:rFonts w:ascii="Arial" w:hAnsi="Arial" w:cs="Arial"/>
                      <w:bCs/>
                      <w:sz w:val="20"/>
                      <w:szCs w:val="20"/>
                    </w:rPr>
                    <w:t xml:space="preserve">from </w:t>
                  </w:r>
                  <w:r>
                    <w:rPr>
                      <w:rFonts w:ascii="Arial" w:hAnsi="Arial" w:cs="Arial"/>
                      <w:sz w:val="20"/>
                      <w:szCs w:val="20"/>
                    </w:rPr>
                    <w:t>2007- 2010 worked as Java Support Engineer</w:t>
                  </w:r>
                </w:p>
                <w:p w14:paraId="28647DEF" w14:textId="77777777" w:rsidR="007A7D07" w:rsidRDefault="007A7D07" w:rsidP="007A7D07">
                  <w:pPr>
                    <w:spacing w:before="160" w:after="160"/>
                    <w:ind w:left="720"/>
                    <w:jc w:val="both"/>
                    <w:rPr>
                      <w:rFonts w:ascii="Arial" w:hAnsi="Arial" w:cs="Arial"/>
                      <w:sz w:val="20"/>
                      <w:szCs w:val="20"/>
                    </w:rPr>
                  </w:pPr>
                  <w:r>
                    <w:rPr>
                      <w:rFonts w:ascii="Arial" w:hAnsi="Arial" w:cs="Arial"/>
                      <w:sz w:val="20"/>
                      <w:szCs w:val="20"/>
                    </w:rPr>
                    <w:t>Lead team to deliver high-end analytical solutions with respect to client requirement and future needs</w:t>
                  </w:r>
                </w:p>
              </w:tc>
            </w:tr>
            <w:tr w:rsidR="007A7D07" w14:paraId="54B1F011" w14:textId="77777777" w:rsidTr="007A7D07">
              <w:trPr>
                <w:trHeight w:val="612"/>
              </w:trPr>
              <w:tc>
                <w:tcPr>
                  <w:tcW w:w="9648" w:type="dxa"/>
                  <w:vAlign w:val="center"/>
                  <w:hideMark/>
                </w:tcPr>
                <w:p w14:paraId="5EAF78E5"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lastRenderedPageBreak/>
                    <w:t>Automation Tools Developed for Business</w:t>
                  </w:r>
                </w:p>
                <w:p w14:paraId="0CBDD0D2"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Deliver solutions to the clients</w:t>
                  </w:r>
                </w:p>
                <w:p w14:paraId="6900C3C8"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Requirement Analysis and Impact Study</w:t>
                  </w:r>
                </w:p>
                <w:p w14:paraId="5D63B209" w14:textId="77777777" w:rsidR="007A7D07" w:rsidRDefault="007A7D07" w:rsidP="007A7D07">
                  <w:pPr>
                    <w:pStyle w:val="Quote"/>
                    <w:numPr>
                      <w:ilvl w:val="0"/>
                      <w:numId w:val="25"/>
                    </w:numPr>
                    <w:ind w:left="990" w:hanging="90"/>
                    <w:rPr>
                      <w:rFonts w:ascii="Arial" w:eastAsia="Calibri" w:hAnsi="Arial" w:cs="Arial"/>
                      <w:i w:val="0"/>
                      <w:sz w:val="20"/>
                      <w:szCs w:val="20"/>
                    </w:rPr>
                  </w:pPr>
                  <w:r>
                    <w:rPr>
                      <w:rFonts w:ascii="Arial" w:eastAsia="Calibri" w:hAnsi="Arial" w:cs="Arial"/>
                      <w:i w:val="0"/>
                      <w:sz w:val="20"/>
                      <w:szCs w:val="20"/>
                    </w:rPr>
                    <w:t>Production Support and enhancement</w:t>
                  </w:r>
                </w:p>
              </w:tc>
            </w:tr>
          </w:tbl>
          <w:p w14:paraId="49538C20" w14:textId="77777777" w:rsidR="005B31DD" w:rsidRPr="00DC2007" w:rsidRDefault="005B31DD" w:rsidP="001B157F">
            <w:pPr>
              <w:spacing w:before="160" w:after="160"/>
              <w:ind w:left="720"/>
              <w:jc w:val="both"/>
              <w:rPr>
                <w:rFonts w:ascii="Arial" w:hAnsi="Arial" w:cs="Arial"/>
                <w:sz w:val="20"/>
                <w:szCs w:val="20"/>
              </w:rPr>
            </w:pPr>
          </w:p>
        </w:tc>
      </w:tr>
    </w:tbl>
    <w:p w14:paraId="42E3B072" w14:textId="77777777" w:rsidR="00044FDD" w:rsidRDefault="00044FDD" w:rsidP="00C03294">
      <w:pPr>
        <w:tabs>
          <w:tab w:val="left" w:pos="3090"/>
        </w:tabs>
        <w:spacing w:line="240" w:lineRule="auto"/>
        <w:outlineLvl w:val="0"/>
        <w:rPr>
          <w:rFonts w:ascii="Arial" w:hAnsi="Arial" w:cs="Arial"/>
          <w:b/>
        </w:rPr>
      </w:pPr>
    </w:p>
    <w:p w14:paraId="33F4EEEA" w14:textId="77777777" w:rsidR="00FC6685" w:rsidRPr="00642304" w:rsidRDefault="0051035C" w:rsidP="00C03294">
      <w:pPr>
        <w:tabs>
          <w:tab w:val="left" w:pos="3090"/>
        </w:tabs>
        <w:spacing w:line="240" w:lineRule="auto"/>
        <w:outlineLvl w:val="0"/>
        <w:rPr>
          <w:rFonts w:ascii="Arial" w:hAnsi="Arial" w:cs="Arial"/>
          <w:b/>
        </w:rPr>
      </w:pPr>
      <w:r>
        <w:rPr>
          <w:rFonts w:ascii="Arial" w:hAnsi="Arial" w:cs="Arial"/>
          <w:b/>
        </w:rPr>
        <w:t xml:space="preserve">   </w:t>
      </w:r>
      <w:r w:rsidR="00FC6685" w:rsidRPr="00642304">
        <w:rPr>
          <w:rFonts w:ascii="Arial" w:hAnsi="Arial" w:cs="Arial"/>
          <w:b/>
        </w:rPr>
        <w:t xml:space="preserve">TECHNICAL </w:t>
      </w:r>
      <w:r w:rsidR="00010271">
        <w:rPr>
          <w:rFonts w:ascii="Arial" w:hAnsi="Arial" w:cs="Arial"/>
          <w:b/>
        </w:rPr>
        <w:t>EXPERTISE</w:t>
      </w:r>
      <w:r w:rsidR="00FC6685" w:rsidRPr="00642304">
        <w:rPr>
          <w:rFonts w:ascii="Arial" w:hAnsi="Arial" w:cs="Arial"/>
          <w:b/>
        </w:rPr>
        <w:t>:</w:t>
      </w:r>
      <w:r w:rsidR="008C505D" w:rsidRPr="00642304">
        <w:rPr>
          <w:rFonts w:ascii="Arial" w:hAnsi="Arial" w:cs="Arial"/>
          <w:b/>
        </w:rPr>
        <w:tab/>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5"/>
        <w:gridCol w:w="5760"/>
      </w:tblGrid>
      <w:tr w:rsidR="00010271" w:rsidRPr="00D54B4C" w14:paraId="1B018DE3" w14:textId="77777777" w:rsidTr="006A3F2E">
        <w:trPr>
          <w:jc w:val="center"/>
        </w:trPr>
        <w:tc>
          <w:tcPr>
            <w:tcW w:w="3185" w:type="dxa"/>
            <w:tcBorders>
              <w:top w:val="single" w:sz="4" w:space="0" w:color="auto"/>
              <w:bottom w:val="single" w:sz="4" w:space="0" w:color="auto"/>
            </w:tcBorders>
            <w:shd w:val="clear" w:color="auto" w:fill="EAEAEA"/>
          </w:tcPr>
          <w:p w14:paraId="567E5741" w14:textId="77777777" w:rsidR="00010271" w:rsidRPr="00D54B4C" w:rsidRDefault="00B72B56" w:rsidP="006A3F2E">
            <w:pPr>
              <w:spacing w:before="120" w:after="120"/>
              <w:rPr>
                <w:rFonts w:ascii="Arial" w:hAnsi="Arial" w:cs="Arial"/>
                <w:b/>
                <w:bCs/>
                <w:sz w:val="20"/>
                <w:szCs w:val="20"/>
              </w:rPr>
            </w:pPr>
            <w:r>
              <w:rPr>
                <w:rFonts w:ascii="Arial" w:hAnsi="Arial" w:cs="Arial"/>
                <w:b/>
                <w:bCs/>
                <w:sz w:val="20"/>
                <w:szCs w:val="20"/>
              </w:rPr>
              <w:t>Top 5 strengths</w:t>
            </w:r>
          </w:p>
        </w:tc>
        <w:tc>
          <w:tcPr>
            <w:tcW w:w="5760" w:type="dxa"/>
            <w:tcBorders>
              <w:top w:val="single" w:sz="4" w:space="0" w:color="auto"/>
              <w:bottom w:val="single" w:sz="4" w:space="0" w:color="auto"/>
            </w:tcBorders>
          </w:tcPr>
          <w:p w14:paraId="47E6470F" w14:textId="77777777" w:rsidR="00010271" w:rsidRDefault="00B72B56" w:rsidP="00C0322D">
            <w:pPr>
              <w:spacing w:before="120" w:after="120"/>
              <w:rPr>
                <w:rFonts w:ascii="Arial" w:hAnsi="Arial" w:cs="Arial"/>
                <w:sz w:val="20"/>
                <w:szCs w:val="20"/>
              </w:rPr>
            </w:pPr>
            <w:r>
              <w:rPr>
                <w:rFonts w:ascii="Arial" w:hAnsi="Arial" w:cs="Arial"/>
                <w:b/>
                <w:spacing w:val="4"/>
                <w:sz w:val="20"/>
                <w:szCs w:val="20"/>
              </w:rPr>
              <w:t>Kubernetes(GKE) ,</w:t>
            </w:r>
            <w:r w:rsidRPr="00B72B56">
              <w:rPr>
                <w:rFonts w:ascii="Arial" w:hAnsi="Arial" w:cs="Arial"/>
                <w:bCs/>
                <w:spacing w:val="4"/>
                <w:sz w:val="20"/>
                <w:szCs w:val="20"/>
              </w:rPr>
              <w:t>Docker Container</w:t>
            </w:r>
            <w:r>
              <w:rPr>
                <w:rFonts w:ascii="Arial" w:hAnsi="Arial" w:cs="Arial"/>
                <w:b/>
                <w:spacing w:val="4"/>
                <w:sz w:val="20"/>
                <w:szCs w:val="20"/>
              </w:rPr>
              <w:t xml:space="preserve">, </w:t>
            </w:r>
            <w:r>
              <w:rPr>
                <w:rFonts w:ascii="Arial" w:hAnsi="Arial" w:cs="Arial"/>
                <w:sz w:val="20"/>
                <w:szCs w:val="20"/>
              </w:rPr>
              <w:t>Spring Boot</w:t>
            </w:r>
            <w:r w:rsidR="00ED6788">
              <w:rPr>
                <w:rFonts w:ascii="Arial" w:hAnsi="Arial" w:cs="Arial"/>
                <w:sz w:val="20"/>
                <w:szCs w:val="20"/>
              </w:rPr>
              <w:t>,</w:t>
            </w:r>
            <w:r>
              <w:rPr>
                <w:rFonts w:ascii="Arial" w:hAnsi="Arial" w:cs="Arial"/>
                <w:sz w:val="20"/>
                <w:szCs w:val="20"/>
              </w:rPr>
              <w:t xml:space="preserve"> </w:t>
            </w:r>
            <w:r w:rsidR="00010271" w:rsidRPr="00ED6788">
              <w:rPr>
                <w:rFonts w:ascii="Arial" w:hAnsi="Arial" w:cs="Arial"/>
                <w:sz w:val="20"/>
                <w:szCs w:val="20"/>
              </w:rPr>
              <w:t>Java ,</w:t>
            </w:r>
            <w:r w:rsidR="00095D1D" w:rsidRPr="00ED6788">
              <w:rPr>
                <w:rFonts w:ascii="Arial" w:hAnsi="Arial" w:cs="Arial"/>
                <w:sz w:val="20"/>
                <w:szCs w:val="20"/>
              </w:rPr>
              <w:t xml:space="preserve"> </w:t>
            </w:r>
          </w:p>
          <w:p w14:paraId="6840DA3F" w14:textId="77777777" w:rsidR="00B72B56" w:rsidRPr="00ED6788" w:rsidRDefault="00222B96" w:rsidP="00C0322D">
            <w:pPr>
              <w:spacing w:before="120" w:after="120"/>
              <w:rPr>
                <w:rFonts w:ascii="Arial" w:hAnsi="Arial" w:cs="Arial"/>
                <w:sz w:val="20"/>
                <w:szCs w:val="20"/>
              </w:rPr>
            </w:pPr>
            <w:r>
              <w:rPr>
                <w:rFonts w:ascii="Arial" w:hAnsi="Arial" w:cs="Arial"/>
                <w:sz w:val="20"/>
                <w:szCs w:val="20"/>
              </w:rPr>
              <w:t>Prometheus/Grafana monitoring system</w:t>
            </w:r>
          </w:p>
        </w:tc>
      </w:tr>
    </w:tbl>
    <w:p w14:paraId="25ACFFA1" w14:textId="77777777" w:rsidR="00010271" w:rsidRPr="00D54B4C" w:rsidRDefault="00010271" w:rsidP="00010271">
      <w:pPr>
        <w:ind w:left="2160" w:hanging="2160"/>
        <w:rPr>
          <w:rFonts w:ascii="Arial" w:hAnsi="Arial" w:cs="Arial"/>
          <w:color w:val="000000"/>
          <w:sz w:val="20"/>
          <w:szCs w:val="20"/>
        </w:rPr>
      </w:pPr>
    </w:p>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7"/>
        <w:gridCol w:w="1284"/>
        <w:gridCol w:w="2486"/>
        <w:gridCol w:w="1417"/>
      </w:tblGrid>
      <w:tr w:rsidR="00010271" w:rsidRPr="00D54B4C" w14:paraId="10CA838B" w14:textId="77777777" w:rsidTr="006A3F2E">
        <w:trPr>
          <w:jc w:val="center"/>
        </w:trPr>
        <w:tc>
          <w:tcPr>
            <w:tcW w:w="3777" w:type="dxa"/>
            <w:shd w:val="clear" w:color="auto" w:fill="EAEAEA"/>
            <w:vAlign w:val="center"/>
          </w:tcPr>
          <w:p w14:paraId="78D785DF" w14:textId="77777777" w:rsidR="00010271" w:rsidRPr="00D54B4C" w:rsidRDefault="00E2533A" w:rsidP="006A3F2E">
            <w:pPr>
              <w:spacing w:before="120" w:after="120"/>
              <w:rPr>
                <w:rFonts w:ascii="Arial" w:hAnsi="Arial" w:cs="Arial"/>
                <w:b/>
                <w:sz w:val="20"/>
                <w:szCs w:val="20"/>
              </w:rPr>
            </w:pPr>
            <w:r>
              <w:rPr>
                <w:rFonts w:ascii="Arial" w:hAnsi="Arial" w:cs="Arial"/>
                <w:b/>
                <w:sz w:val="20"/>
                <w:szCs w:val="20"/>
              </w:rPr>
              <w:t>Tech</w:t>
            </w:r>
            <w:r w:rsidR="00010271" w:rsidRPr="00D54B4C">
              <w:rPr>
                <w:rFonts w:ascii="Arial" w:hAnsi="Arial" w:cs="Arial"/>
                <w:b/>
                <w:sz w:val="20"/>
                <w:szCs w:val="20"/>
              </w:rPr>
              <w:t xml:space="preserve"> Skills</w:t>
            </w:r>
          </w:p>
        </w:tc>
        <w:tc>
          <w:tcPr>
            <w:tcW w:w="1284" w:type="dxa"/>
            <w:shd w:val="clear" w:color="auto" w:fill="EAEAEA"/>
            <w:vAlign w:val="center"/>
          </w:tcPr>
          <w:p w14:paraId="7F37B9AA" w14:textId="77777777" w:rsidR="00010271" w:rsidRPr="00D54B4C" w:rsidRDefault="00010271" w:rsidP="006A3F2E">
            <w:pPr>
              <w:spacing w:before="120" w:after="120"/>
              <w:jc w:val="center"/>
              <w:rPr>
                <w:rFonts w:ascii="Arial" w:hAnsi="Arial" w:cs="Arial"/>
                <w:b/>
                <w:sz w:val="20"/>
                <w:szCs w:val="20"/>
              </w:rPr>
            </w:pPr>
            <w:r w:rsidRPr="00D54B4C">
              <w:rPr>
                <w:rFonts w:ascii="Arial" w:hAnsi="Arial" w:cs="Arial"/>
                <w:b/>
                <w:sz w:val="20"/>
                <w:szCs w:val="20"/>
              </w:rPr>
              <w:t>Experience  (Months)</w:t>
            </w:r>
          </w:p>
        </w:tc>
        <w:tc>
          <w:tcPr>
            <w:tcW w:w="2486" w:type="dxa"/>
            <w:shd w:val="clear" w:color="auto" w:fill="EAEAEA"/>
            <w:vAlign w:val="center"/>
          </w:tcPr>
          <w:p w14:paraId="17DAA021" w14:textId="77777777" w:rsidR="00010271" w:rsidRPr="00D54B4C" w:rsidRDefault="00E2533A" w:rsidP="006A3F2E">
            <w:pPr>
              <w:spacing w:before="120" w:after="120"/>
              <w:rPr>
                <w:rFonts w:ascii="Arial" w:hAnsi="Arial" w:cs="Arial"/>
                <w:b/>
                <w:sz w:val="20"/>
                <w:szCs w:val="20"/>
              </w:rPr>
            </w:pPr>
            <w:r>
              <w:rPr>
                <w:rFonts w:ascii="Arial" w:hAnsi="Arial" w:cs="Arial"/>
                <w:b/>
                <w:sz w:val="20"/>
                <w:szCs w:val="20"/>
              </w:rPr>
              <w:t>Tech</w:t>
            </w:r>
            <w:r w:rsidRPr="00D54B4C">
              <w:rPr>
                <w:rFonts w:ascii="Arial" w:hAnsi="Arial" w:cs="Arial"/>
                <w:b/>
                <w:sz w:val="20"/>
                <w:szCs w:val="20"/>
              </w:rPr>
              <w:t xml:space="preserve"> Skills</w:t>
            </w:r>
          </w:p>
        </w:tc>
        <w:tc>
          <w:tcPr>
            <w:tcW w:w="1417" w:type="dxa"/>
            <w:shd w:val="clear" w:color="auto" w:fill="EAEAEA"/>
            <w:vAlign w:val="center"/>
          </w:tcPr>
          <w:p w14:paraId="393DBEB9" w14:textId="77777777" w:rsidR="00010271" w:rsidRPr="00D54B4C" w:rsidRDefault="00010271" w:rsidP="006A3F2E">
            <w:pPr>
              <w:spacing w:before="120" w:after="120"/>
              <w:jc w:val="center"/>
              <w:rPr>
                <w:rFonts w:ascii="Arial" w:hAnsi="Arial" w:cs="Arial"/>
                <w:b/>
                <w:sz w:val="20"/>
                <w:szCs w:val="20"/>
              </w:rPr>
            </w:pPr>
            <w:r w:rsidRPr="00D54B4C">
              <w:rPr>
                <w:rFonts w:ascii="Arial" w:hAnsi="Arial" w:cs="Arial"/>
                <w:b/>
                <w:sz w:val="20"/>
                <w:szCs w:val="20"/>
              </w:rPr>
              <w:t>Experience  (Months)</w:t>
            </w:r>
          </w:p>
        </w:tc>
      </w:tr>
      <w:tr w:rsidR="00B72B56" w:rsidRPr="00D54B4C" w14:paraId="18D372F8" w14:textId="77777777" w:rsidTr="006A3F2E">
        <w:trPr>
          <w:trHeight w:val="188"/>
          <w:jc w:val="center"/>
        </w:trPr>
        <w:tc>
          <w:tcPr>
            <w:tcW w:w="3777" w:type="dxa"/>
          </w:tcPr>
          <w:p w14:paraId="44253826" w14:textId="77777777" w:rsidR="00B72B56" w:rsidRPr="00E2533A" w:rsidRDefault="00B72B56" w:rsidP="00B72B56">
            <w:pPr>
              <w:spacing w:before="120" w:after="120"/>
              <w:rPr>
                <w:rFonts w:ascii="Arial" w:hAnsi="Arial" w:cs="Arial"/>
                <w:b/>
                <w:sz w:val="20"/>
                <w:szCs w:val="20"/>
              </w:rPr>
            </w:pPr>
            <w:r w:rsidRPr="00E2533A">
              <w:rPr>
                <w:rFonts w:ascii="Arial" w:hAnsi="Arial" w:cs="Arial"/>
                <w:b/>
                <w:sz w:val="20"/>
                <w:szCs w:val="20"/>
              </w:rPr>
              <w:t>Spring</w:t>
            </w:r>
            <w:r w:rsidR="00FA35F5">
              <w:rPr>
                <w:rFonts w:ascii="Arial" w:hAnsi="Arial" w:cs="Arial"/>
                <w:b/>
                <w:sz w:val="20"/>
                <w:szCs w:val="20"/>
              </w:rPr>
              <w:t>/Spring Boot</w:t>
            </w:r>
          </w:p>
        </w:tc>
        <w:tc>
          <w:tcPr>
            <w:tcW w:w="1284" w:type="dxa"/>
          </w:tcPr>
          <w:p w14:paraId="62E7DCAC" w14:textId="77777777" w:rsidR="00B72B56" w:rsidRPr="00E2533A" w:rsidRDefault="00B72B56" w:rsidP="00B72B56">
            <w:pPr>
              <w:spacing w:before="120" w:after="120"/>
              <w:jc w:val="center"/>
              <w:rPr>
                <w:rFonts w:ascii="Arial" w:hAnsi="Arial" w:cs="Arial"/>
                <w:b/>
                <w:sz w:val="20"/>
                <w:szCs w:val="20"/>
              </w:rPr>
            </w:pPr>
            <w:r>
              <w:rPr>
                <w:rFonts w:ascii="Arial" w:hAnsi="Arial" w:cs="Arial"/>
                <w:b/>
                <w:spacing w:val="4"/>
                <w:sz w:val="20"/>
                <w:szCs w:val="20"/>
              </w:rPr>
              <w:t>60</w:t>
            </w:r>
          </w:p>
        </w:tc>
        <w:tc>
          <w:tcPr>
            <w:tcW w:w="2486" w:type="dxa"/>
          </w:tcPr>
          <w:p w14:paraId="7409AEA3" w14:textId="77777777" w:rsidR="00B72B56" w:rsidRPr="00E2533A" w:rsidRDefault="00B72B56" w:rsidP="00B72B56">
            <w:pPr>
              <w:spacing w:before="120" w:after="120"/>
              <w:rPr>
                <w:rFonts w:ascii="Arial" w:hAnsi="Arial" w:cs="Arial"/>
                <w:b/>
                <w:spacing w:val="4"/>
                <w:sz w:val="20"/>
                <w:szCs w:val="20"/>
              </w:rPr>
            </w:pPr>
            <w:r>
              <w:rPr>
                <w:rFonts w:ascii="Arial" w:hAnsi="Arial" w:cs="Arial"/>
                <w:b/>
                <w:spacing w:val="4"/>
                <w:sz w:val="20"/>
                <w:szCs w:val="20"/>
              </w:rPr>
              <w:t>Kubernetes(GKE)</w:t>
            </w:r>
          </w:p>
        </w:tc>
        <w:tc>
          <w:tcPr>
            <w:tcW w:w="1417" w:type="dxa"/>
          </w:tcPr>
          <w:p w14:paraId="327DA298" w14:textId="77777777" w:rsidR="00B72B56" w:rsidRPr="00E2533A" w:rsidRDefault="00B72B56" w:rsidP="00B72B56">
            <w:pPr>
              <w:spacing w:before="120" w:after="120"/>
              <w:jc w:val="center"/>
              <w:rPr>
                <w:rFonts w:ascii="Arial" w:hAnsi="Arial" w:cs="Arial"/>
                <w:b/>
                <w:sz w:val="20"/>
                <w:szCs w:val="20"/>
              </w:rPr>
            </w:pPr>
            <w:r>
              <w:rPr>
                <w:rFonts w:ascii="Arial" w:hAnsi="Arial" w:cs="Arial"/>
                <w:b/>
                <w:sz w:val="20"/>
                <w:szCs w:val="20"/>
              </w:rPr>
              <w:t>24</w:t>
            </w:r>
          </w:p>
        </w:tc>
      </w:tr>
      <w:tr w:rsidR="00B72B56" w:rsidRPr="00D54B4C" w14:paraId="1303C849" w14:textId="77777777" w:rsidTr="006A3F2E">
        <w:trPr>
          <w:trHeight w:val="188"/>
          <w:jc w:val="center"/>
        </w:trPr>
        <w:tc>
          <w:tcPr>
            <w:tcW w:w="3777" w:type="dxa"/>
          </w:tcPr>
          <w:p w14:paraId="02EE4E18" w14:textId="77777777" w:rsidR="00B72B56" w:rsidRPr="00E2533A" w:rsidRDefault="00FA35F5" w:rsidP="00B72B56">
            <w:pPr>
              <w:spacing w:before="120" w:after="120"/>
              <w:rPr>
                <w:rFonts w:ascii="Arial" w:hAnsi="Arial" w:cs="Arial"/>
                <w:b/>
                <w:sz w:val="20"/>
                <w:szCs w:val="20"/>
              </w:rPr>
            </w:pPr>
            <w:r>
              <w:rPr>
                <w:rFonts w:ascii="Arial" w:hAnsi="Arial" w:cs="Arial"/>
                <w:sz w:val="20"/>
                <w:szCs w:val="20"/>
              </w:rPr>
              <w:t>Prometheus/Grafana</w:t>
            </w:r>
          </w:p>
        </w:tc>
        <w:tc>
          <w:tcPr>
            <w:tcW w:w="1284" w:type="dxa"/>
          </w:tcPr>
          <w:p w14:paraId="0B369277" w14:textId="77777777" w:rsidR="00B72B56" w:rsidRPr="007E13EE" w:rsidRDefault="00FA35F5" w:rsidP="00B72B56">
            <w:pPr>
              <w:spacing w:before="120" w:after="120"/>
              <w:jc w:val="center"/>
              <w:rPr>
                <w:rFonts w:ascii="Arial" w:hAnsi="Arial" w:cs="Arial"/>
                <w:bCs/>
                <w:spacing w:val="4"/>
                <w:sz w:val="20"/>
                <w:szCs w:val="20"/>
              </w:rPr>
            </w:pPr>
            <w:r w:rsidRPr="007E13EE">
              <w:rPr>
                <w:rFonts w:ascii="Arial" w:hAnsi="Arial" w:cs="Arial"/>
                <w:bCs/>
                <w:spacing w:val="4"/>
                <w:sz w:val="20"/>
                <w:szCs w:val="20"/>
              </w:rPr>
              <w:t>12</w:t>
            </w:r>
          </w:p>
        </w:tc>
        <w:tc>
          <w:tcPr>
            <w:tcW w:w="2486" w:type="dxa"/>
          </w:tcPr>
          <w:p w14:paraId="479D84FF" w14:textId="77777777" w:rsidR="00B72B56" w:rsidRPr="007E13EE" w:rsidRDefault="00FA35F5" w:rsidP="00B72B56">
            <w:pPr>
              <w:spacing w:before="120" w:after="120"/>
              <w:rPr>
                <w:rFonts w:ascii="Arial" w:hAnsi="Arial" w:cs="Arial"/>
                <w:b/>
                <w:spacing w:val="4"/>
                <w:sz w:val="20"/>
                <w:szCs w:val="20"/>
              </w:rPr>
            </w:pPr>
            <w:r w:rsidRPr="007E13EE">
              <w:rPr>
                <w:rFonts w:ascii="Arial" w:hAnsi="Arial" w:cs="Arial"/>
                <w:b/>
                <w:spacing w:val="4"/>
                <w:sz w:val="20"/>
                <w:szCs w:val="20"/>
              </w:rPr>
              <w:t>Docker</w:t>
            </w:r>
          </w:p>
        </w:tc>
        <w:tc>
          <w:tcPr>
            <w:tcW w:w="1417" w:type="dxa"/>
          </w:tcPr>
          <w:p w14:paraId="01040A17" w14:textId="77777777" w:rsidR="00B72B56" w:rsidRDefault="00FA35F5" w:rsidP="00B72B56">
            <w:pPr>
              <w:spacing w:before="120" w:after="120"/>
              <w:jc w:val="center"/>
              <w:rPr>
                <w:rFonts w:ascii="Arial" w:hAnsi="Arial" w:cs="Arial"/>
                <w:b/>
                <w:sz w:val="20"/>
                <w:szCs w:val="20"/>
              </w:rPr>
            </w:pPr>
            <w:r>
              <w:rPr>
                <w:rFonts w:ascii="Arial" w:hAnsi="Arial" w:cs="Arial"/>
                <w:b/>
                <w:sz w:val="20"/>
                <w:szCs w:val="20"/>
              </w:rPr>
              <w:t>12</w:t>
            </w:r>
          </w:p>
        </w:tc>
      </w:tr>
      <w:tr w:rsidR="00B72B56" w:rsidRPr="00D54B4C" w14:paraId="130899FA" w14:textId="77777777" w:rsidTr="006A3F2E">
        <w:trPr>
          <w:trHeight w:val="188"/>
          <w:jc w:val="center"/>
        </w:trPr>
        <w:tc>
          <w:tcPr>
            <w:tcW w:w="3777" w:type="dxa"/>
          </w:tcPr>
          <w:p w14:paraId="13274747" w14:textId="77777777" w:rsidR="00B72B56" w:rsidRPr="007E13EE" w:rsidRDefault="00B72B56" w:rsidP="00B72B56">
            <w:pPr>
              <w:spacing w:before="120" w:after="120"/>
              <w:rPr>
                <w:rFonts w:ascii="Arial" w:hAnsi="Arial" w:cs="Arial"/>
                <w:bCs/>
                <w:sz w:val="20"/>
                <w:szCs w:val="20"/>
              </w:rPr>
            </w:pPr>
            <w:r w:rsidRPr="00786110">
              <w:rPr>
                <w:rFonts w:ascii="Arial" w:hAnsi="Arial" w:cs="Arial"/>
                <w:b/>
                <w:sz w:val="20"/>
                <w:szCs w:val="20"/>
              </w:rPr>
              <w:t>Java</w:t>
            </w:r>
            <w:r w:rsidRPr="007E13EE">
              <w:rPr>
                <w:rFonts w:ascii="Arial" w:hAnsi="Arial" w:cs="Arial"/>
                <w:bCs/>
                <w:sz w:val="20"/>
                <w:szCs w:val="20"/>
              </w:rPr>
              <w:t xml:space="preserve"> (SCJP 5.0)</w:t>
            </w:r>
          </w:p>
        </w:tc>
        <w:tc>
          <w:tcPr>
            <w:tcW w:w="1284" w:type="dxa"/>
          </w:tcPr>
          <w:p w14:paraId="64E63AF5" w14:textId="77777777" w:rsidR="00B72B56" w:rsidRDefault="00B72B56" w:rsidP="00B72B56">
            <w:pPr>
              <w:spacing w:before="120" w:after="120"/>
              <w:jc w:val="center"/>
              <w:rPr>
                <w:rFonts w:ascii="Arial" w:hAnsi="Arial" w:cs="Arial"/>
                <w:b/>
                <w:sz w:val="20"/>
                <w:szCs w:val="20"/>
              </w:rPr>
            </w:pPr>
            <w:r>
              <w:rPr>
                <w:rFonts w:ascii="Arial" w:hAnsi="Arial" w:cs="Arial"/>
                <w:b/>
                <w:sz w:val="20"/>
                <w:szCs w:val="20"/>
              </w:rPr>
              <w:t>120</w:t>
            </w:r>
          </w:p>
        </w:tc>
        <w:tc>
          <w:tcPr>
            <w:tcW w:w="2486" w:type="dxa"/>
          </w:tcPr>
          <w:p w14:paraId="6F70A81F" w14:textId="77777777" w:rsidR="00B72B56" w:rsidRPr="007E13EE" w:rsidRDefault="00CF2234" w:rsidP="00B72B56">
            <w:pPr>
              <w:spacing w:before="120" w:after="120"/>
              <w:rPr>
                <w:rFonts w:ascii="Arial" w:hAnsi="Arial" w:cs="Arial"/>
                <w:bCs/>
                <w:spacing w:val="4"/>
                <w:sz w:val="20"/>
                <w:szCs w:val="20"/>
              </w:rPr>
            </w:pPr>
            <w:r w:rsidRPr="007E13EE">
              <w:rPr>
                <w:rFonts w:ascii="Arial" w:hAnsi="Arial" w:cs="Arial"/>
                <w:bCs/>
                <w:spacing w:val="4"/>
                <w:sz w:val="20"/>
                <w:szCs w:val="20"/>
              </w:rPr>
              <w:t>Terraform Script</w:t>
            </w:r>
          </w:p>
        </w:tc>
        <w:tc>
          <w:tcPr>
            <w:tcW w:w="1417" w:type="dxa"/>
          </w:tcPr>
          <w:p w14:paraId="4FEEB0FC" w14:textId="77777777" w:rsidR="00B72B56" w:rsidRPr="007E13EE" w:rsidRDefault="00CF2234" w:rsidP="00B72B56">
            <w:pPr>
              <w:spacing w:before="120" w:after="120"/>
              <w:jc w:val="center"/>
              <w:rPr>
                <w:rFonts w:ascii="Arial" w:hAnsi="Arial" w:cs="Arial"/>
                <w:bCs/>
                <w:sz w:val="20"/>
                <w:szCs w:val="20"/>
              </w:rPr>
            </w:pPr>
            <w:r w:rsidRPr="007E13EE">
              <w:rPr>
                <w:rFonts w:ascii="Arial" w:hAnsi="Arial" w:cs="Arial"/>
                <w:bCs/>
                <w:sz w:val="20"/>
                <w:szCs w:val="20"/>
              </w:rPr>
              <w:t>6</w:t>
            </w:r>
          </w:p>
        </w:tc>
      </w:tr>
      <w:tr w:rsidR="002C32E3" w:rsidRPr="00D54B4C" w14:paraId="038175F1" w14:textId="77777777" w:rsidTr="006A3F2E">
        <w:trPr>
          <w:jc w:val="center"/>
        </w:trPr>
        <w:tc>
          <w:tcPr>
            <w:tcW w:w="3777" w:type="dxa"/>
          </w:tcPr>
          <w:p w14:paraId="4C07CAE9" w14:textId="77777777" w:rsidR="002C32E3" w:rsidRPr="00E2533A" w:rsidRDefault="002C32E3" w:rsidP="002C32E3">
            <w:pPr>
              <w:spacing w:before="120" w:after="120"/>
              <w:rPr>
                <w:rFonts w:ascii="Arial" w:hAnsi="Arial" w:cs="Arial"/>
                <w:b/>
                <w:sz w:val="20"/>
                <w:szCs w:val="20"/>
              </w:rPr>
            </w:pPr>
            <w:r w:rsidRPr="00923ABF">
              <w:rPr>
                <w:rFonts w:ascii="Arial" w:hAnsi="Arial" w:cs="Arial"/>
                <w:b/>
                <w:sz w:val="20"/>
                <w:szCs w:val="20"/>
              </w:rPr>
              <w:t>Micro services</w:t>
            </w:r>
          </w:p>
        </w:tc>
        <w:tc>
          <w:tcPr>
            <w:tcW w:w="1284" w:type="dxa"/>
          </w:tcPr>
          <w:p w14:paraId="6200243C" w14:textId="77777777" w:rsidR="002C32E3" w:rsidRPr="00E2533A" w:rsidRDefault="002C32E3" w:rsidP="002C32E3">
            <w:pPr>
              <w:spacing w:before="120" w:after="120"/>
              <w:jc w:val="center"/>
              <w:rPr>
                <w:rFonts w:ascii="Arial" w:hAnsi="Arial" w:cs="Arial"/>
                <w:b/>
                <w:sz w:val="20"/>
                <w:szCs w:val="20"/>
              </w:rPr>
            </w:pPr>
            <w:r>
              <w:rPr>
                <w:rFonts w:ascii="Arial" w:hAnsi="Arial" w:cs="Arial"/>
                <w:b/>
                <w:sz w:val="20"/>
                <w:szCs w:val="20"/>
              </w:rPr>
              <w:t>12</w:t>
            </w:r>
          </w:p>
        </w:tc>
        <w:tc>
          <w:tcPr>
            <w:tcW w:w="2486" w:type="dxa"/>
          </w:tcPr>
          <w:p w14:paraId="3A7AF899" w14:textId="77777777" w:rsidR="002C32E3" w:rsidRPr="00E2533A" w:rsidRDefault="002C32E3" w:rsidP="002C32E3">
            <w:pPr>
              <w:spacing w:before="120" w:after="120"/>
              <w:rPr>
                <w:rFonts w:ascii="Arial" w:hAnsi="Arial" w:cs="Arial"/>
                <w:b/>
                <w:spacing w:val="4"/>
                <w:sz w:val="20"/>
                <w:szCs w:val="20"/>
              </w:rPr>
            </w:pPr>
            <w:r>
              <w:rPr>
                <w:rFonts w:ascii="Arial" w:hAnsi="Arial" w:cs="Arial"/>
                <w:b/>
                <w:sz w:val="20"/>
                <w:szCs w:val="20"/>
              </w:rPr>
              <w:t>REST Web service</w:t>
            </w:r>
          </w:p>
        </w:tc>
        <w:tc>
          <w:tcPr>
            <w:tcW w:w="1417" w:type="dxa"/>
          </w:tcPr>
          <w:p w14:paraId="1A9FE784" w14:textId="77777777" w:rsidR="002C32E3" w:rsidRPr="00E2533A" w:rsidRDefault="002C32E3" w:rsidP="002C32E3">
            <w:pPr>
              <w:tabs>
                <w:tab w:val="left" w:pos="430"/>
                <w:tab w:val="center" w:pos="600"/>
              </w:tabs>
              <w:spacing w:before="120" w:after="120"/>
              <w:rPr>
                <w:rFonts w:ascii="Arial" w:hAnsi="Arial" w:cs="Arial"/>
                <w:b/>
                <w:sz w:val="20"/>
                <w:szCs w:val="20"/>
              </w:rPr>
            </w:pPr>
            <w:r>
              <w:rPr>
                <w:rFonts w:ascii="Arial" w:hAnsi="Arial" w:cs="Arial"/>
                <w:b/>
                <w:sz w:val="20"/>
                <w:szCs w:val="20"/>
              </w:rPr>
              <w:t xml:space="preserve">         60</w:t>
            </w:r>
          </w:p>
        </w:tc>
      </w:tr>
      <w:tr w:rsidR="002C32E3" w:rsidRPr="00D54B4C" w14:paraId="3AD4AA79" w14:textId="77777777" w:rsidTr="006A3F2E">
        <w:trPr>
          <w:jc w:val="center"/>
        </w:trPr>
        <w:tc>
          <w:tcPr>
            <w:tcW w:w="3777" w:type="dxa"/>
          </w:tcPr>
          <w:p w14:paraId="189660DD" w14:textId="77777777" w:rsidR="002C32E3" w:rsidRPr="0023246E" w:rsidRDefault="002C32E3" w:rsidP="002C32E3">
            <w:pPr>
              <w:spacing w:before="120" w:after="120"/>
              <w:rPr>
                <w:rFonts w:ascii="Arial" w:hAnsi="Arial" w:cs="Arial"/>
                <w:bCs/>
                <w:sz w:val="20"/>
                <w:szCs w:val="20"/>
              </w:rPr>
            </w:pPr>
            <w:r w:rsidRPr="0023246E">
              <w:rPr>
                <w:rFonts w:ascii="Arial" w:hAnsi="Arial" w:cs="Arial"/>
                <w:bCs/>
                <w:spacing w:val="4"/>
                <w:sz w:val="20"/>
                <w:szCs w:val="20"/>
              </w:rPr>
              <w:t>Angular JS</w:t>
            </w:r>
          </w:p>
        </w:tc>
        <w:tc>
          <w:tcPr>
            <w:tcW w:w="1284" w:type="dxa"/>
          </w:tcPr>
          <w:p w14:paraId="5C0ECE9B" w14:textId="77777777" w:rsidR="002C32E3" w:rsidRPr="0023246E" w:rsidRDefault="002C32E3" w:rsidP="002C32E3">
            <w:pPr>
              <w:tabs>
                <w:tab w:val="left" w:pos="262"/>
                <w:tab w:val="center" w:pos="534"/>
              </w:tabs>
              <w:spacing w:before="120" w:after="120"/>
              <w:rPr>
                <w:rFonts w:ascii="Arial" w:hAnsi="Arial" w:cs="Arial"/>
                <w:bCs/>
                <w:spacing w:val="4"/>
                <w:sz w:val="20"/>
                <w:szCs w:val="20"/>
              </w:rPr>
            </w:pPr>
            <w:r w:rsidRPr="0023246E">
              <w:rPr>
                <w:rFonts w:ascii="Arial" w:hAnsi="Arial" w:cs="Arial"/>
                <w:bCs/>
                <w:sz w:val="20"/>
                <w:szCs w:val="20"/>
              </w:rPr>
              <w:t xml:space="preserve">       </w:t>
            </w:r>
            <w:r w:rsidR="0023246E">
              <w:rPr>
                <w:rFonts w:ascii="Arial" w:hAnsi="Arial" w:cs="Arial"/>
                <w:bCs/>
                <w:sz w:val="20"/>
                <w:szCs w:val="20"/>
              </w:rPr>
              <w:t>24</w:t>
            </w:r>
          </w:p>
        </w:tc>
        <w:tc>
          <w:tcPr>
            <w:tcW w:w="2486" w:type="dxa"/>
          </w:tcPr>
          <w:p w14:paraId="3F1905B9" w14:textId="77777777" w:rsidR="002C32E3" w:rsidRPr="005836D5" w:rsidRDefault="002C32E3" w:rsidP="002C32E3">
            <w:pPr>
              <w:spacing w:before="120" w:after="120"/>
              <w:rPr>
                <w:rFonts w:ascii="Arial" w:hAnsi="Arial" w:cs="Arial"/>
                <w:sz w:val="20"/>
                <w:szCs w:val="20"/>
              </w:rPr>
            </w:pPr>
            <w:r w:rsidRPr="005836D5">
              <w:rPr>
                <w:rFonts w:ascii="Arial" w:hAnsi="Arial" w:cs="Arial"/>
                <w:sz w:val="20"/>
                <w:szCs w:val="20"/>
              </w:rPr>
              <w:t>JSON/GSON</w:t>
            </w:r>
          </w:p>
        </w:tc>
        <w:tc>
          <w:tcPr>
            <w:tcW w:w="1417" w:type="dxa"/>
          </w:tcPr>
          <w:p w14:paraId="3DFD55E3" w14:textId="77777777" w:rsidR="002C32E3" w:rsidRPr="005836D5" w:rsidRDefault="002C32E3" w:rsidP="002C32E3">
            <w:pPr>
              <w:tabs>
                <w:tab w:val="left" w:pos="449"/>
                <w:tab w:val="center" w:pos="600"/>
              </w:tabs>
              <w:spacing w:before="120" w:after="120"/>
              <w:rPr>
                <w:rFonts w:ascii="Arial" w:hAnsi="Arial" w:cs="Arial"/>
                <w:sz w:val="20"/>
                <w:szCs w:val="20"/>
              </w:rPr>
            </w:pPr>
            <w:r w:rsidRPr="005836D5">
              <w:rPr>
                <w:rFonts w:ascii="Arial" w:hAnsi="Arial" w:cs="Arial"/>
                <w:sz w:val="20"/>
                <w:szCs w:val="20"/>
              </w:rPr>
              <w:tab/>
            </w:r>
            <w:r w:rsidRPr="005836D5">
              <w:rPr>
                <w:rFonts w:ascii="Arial" w:hAnsi="Arial" w:cs="Arial"/>
                <w:sz w:val="20"/>
                <w:szCs w:val="20"/>
              </w:rPr>
              <w:tab/>
            </w:r>
            <w:r>
              <w:rPr>
                <w:rFonts w:ascii="Arial" w:hAnsi="Arial" w:cs="Arial"/>
                <w:sz w:val="20"/>
                <w:szCs w:val="20"/>
              </w:rPr>
              <w:t>24</w:t>
            </w:r>
          </w:p>
        </w:tc>
      </w:tr>
      <w:tr w:rsidR="002C32E3" w:rsidRPr="00D54B4C" w14:paraId="46C5B04D" w14:textId="77777777" w:rsidTr="006A3F2E">
        <w:trPr>
          <w:jc w:val="center"/>
        </w:trPr>
        <w:tc>
          <w:tcPr>
            <w:tcW w:w="3777" w:type="dxa"/>
          </w:tcPr>
          <w:p w14:paraId="0B9CC8F7" w14:textId="77777777" w:rsidR="002C32E3" w:rsidRPr="005836D5" w:rsidRDefault="002C32E3" w:rsidP="002C32E3">
            <w:pPr>
              <w:spacing w:before="120" w:after="120"/>
              <w:rPr>
                <w:rFonts w:ascii="Arial" w:hAnsi="Arial" w:cs="Arial"/>
                <w:sz w:val="20"/>
                <w:szCs w:val="20"/>
              </w:rPr>
            </w:pPr>
            <w:r w:rsidRPr="005836D5">
              <w:rPr>
                <w:rFonts w:ascii="Arial" w:hAnsi="Arial" w:cs="Arial"/>
                <w:sz w:val="20"/>
                <w:szCs w:val="20"/>
              </w:rPr>
              <w:t xml:space="preserve">Maven </w:t>
            </w:r>
          </w:p>
        </w:tc>
        <w:tc>
          <w:tcPr>
            <w:tcW w:w="1284" w:type="dxa"/>
          </w:tcPr>
          <w:p w14:paraId="18D65984" w14:textId="77777777" w:rsidR="002C32E3" w:rsidRPr="00D407F9" w:rsidRDefault="002C32E3" w:rsidP="002C32E3">
            <w:pPr>
              <w:spacing w:before="120" w:after="120"/>
              <w:jc w:val="center"/>
              <w:rPr>
                <w:rFonts w:ascii="Arial" w:hAnsi="Arial" w:cs="Arial"/>
                <w:sz w:val="20"/>
                <w:szCs w:val="20"/>
              </w:rPr>
            </w:pPr>
            <w:r>
              <w:rPr>
                <w:rFonts w:ascii="Arial" w:hAnsi="Arial" w:cs="Arial"/>
                <w:sz w:val="20"/>
                <w:szCs w:val="20"/>
              </w:rPr>
              <w:t>60</w:t>
            </w:r>
          </w:p>
        </w:tc>
        <w:tc>
          <w:tcPr>
            <w:tcW w:w="2486" w:type="dxa"/>
          </w:tcPr>
          <w:p w14:paraId="7234CFC0" w14:textId="77777777" w:rsidR="002C32E3" w:rsidRPr="00B93B7D" w:rsidRDefault="002C32E3" w:rsidP="002C32E3">
            <w:pPr>
              <w:spacing w:before="120" w:after="120"/>
              <w:rPr>
                <w:rFonts w:ascii="Arial" w:hAnsi="Arial" w:cs="Arial"/>
                <w:sz w:val="20"/>
                <w:szCs w:val="20"/>
              </w:rPr>
            </w:pPr>
            <w:r w:rsidRPr="00B93B7D">
              <w:rPr>
                <w:rFonts w:ascii="Arial" w:hAnsi="Arial" w:cs="Arial"/>
                <w:sz w:val="20"/>
                <w:szCs w:val="20"/>
              </w:rPr>
              <w:t>JavaScript</w:t>
            </w:r>
          </w:p>
        </w:tc>
        <w:tc>
          <w:tcPr>
            <w:tcW w:w="1417" w:type="dxa"/>
          </w:tcPr>
          <w:p w14:paraId="6F12FECB" w14:textId="77777777" w:rsidR="002C32E3" w:rsidRPr="00B93B7D" w:rsidRDefault="002C32E3" w:rsidP="002C32E3">
            <w:pPr>
              <w:spacing w:before="120" w:after="120"/>
              <w:jc w:val="center"/>
              <w:rPr>
                <w:rFonts w:ascii="Arial" w:hAnsi="Arial" w:cs="Arial"/>
                <w:sz w:val="20"/>
                <w:szCs w:val="20"/>
              </w:rPr>
            </w:pPr>
            <w:r w:rsidRPr="00B93B7D">
              <w:rPr>
                <w:rFonts w:ascii="Arial" w:hAnsi="Arial" w:cs="Arial"/>
                <w:sz w:val="20"/>
                <w:szCs w:val="20"/>
              </w:rPr>
              <w:t>48</w:t>
            </w:r>
          </w:p>
        </w:tc>
      </w:tr>
      <w:tr w:rsidR="002C32E3" w:rsidRPr="00D54B4C" w14:paraId="05113E67" w14:textId="77777777" w:rsidTr="006A3F2E">
        <w:trPr>
          <w:jc w:val="center"/>
        </w:trPr>
        <w:tc>
          <w:tcPr>
            <w:tcW w:w="3777" w:type="dxa"/>
          </w:tcPr>
          <w:p w14:paraId="29094BDF" w14:textId="77777777" w:rsidR="002C32E3" w:rsidRPr="005836D5" w:rsidRDefault="002C32E3" w:rsidP="002C32E3">
            <w:pPr>
              <w:spacing w:before="120" w:after="120"/>
              <w:rPr>
                <w:rFonts w:ascii="Arial" w:hAnsi="Arial" w:cs="Arial"/>
                <w:sz w:val="20"/>
                <w:szCs w:val="20"/>
              </w:rPr>
            </w:pPr>
            <w:r w:rsidRPr="005836D5">
              <w:rPr>
                <w:rFonts w:ascii="Arial" w:hAnsi="Arial" w:cs="Arial"/>
                <w:sz w:val="20"/>
                <w:szCs w:val="20"/>
              </w:rPr>
              <w:t xml:space="preserve">Tomcat, </w:t>
            </w:r>
            <w:r w:rsidRPr="005836D5">
              <w:rPr>
                <w:rFonts w:ascii="Arial" w:hAnsi="Arial" w:cs="Arial"/>
                <w:spacing w:val="4"/>
                <w:sz w:val="20"/>
                <w:szCs w:val="20"/>
              </w:rPr>
              <w:t>Weblogic</w:t>
            </w:r>
            <w:r w:rsidRPr="005836D5">
              <w:rPr>
                <w:rFonts w:ascii="Arial" w:hAnsi="Arial" w:cs="Arial"/>
                <w:sz w:val="20"/>
                <w:szCs w:val="20"/>
              </w:rPr>
              <w:t>,jBoss</w:t>
            </w:r>
          </w:p>
        </w:tc>
        <w:tc>
          <w:tcPr>
            <w:tcW w:w="1284" w:type="dxa"/>
          </w:tcPr>
          <w:p w14:paraId="64B071F1" w14:textId="77777777" w:rsidR="002C32E3" w:rsidRPr="00D407F9" w:rsidRDefault="002C32E3" w:rsidP="002C32E3">
            <w:pPr>
              <w:spacing w:before="120" w:after="120"/>
              <w:jc w:val="center"/>
              <w:rPr>
                <w:rFonts w:ascii="Arial" w:hAnsi="Arial" w:cs="Arial"/>
                <w:sz w:val="20"/>
                <w:szCs w:val="20"/>
              </w:rPr>
            </w:pPr>
            <w:r w:rsidRPr="00D407F9">
              <w:rPr>
                <w:rFonts w:ascii="Arial" w:hAnsi="Arial" w:cs="Arial"/>
                <w:sz w:val="20"/>
                <w:szCs w:val="20"/>
              </w:rPr>
              <w:t>60</w:t>
            </w:r>
          </w:p>
        </w:tc>
        <w:tc>
          <w:tcPr>
            <w:tcW w:w="2486" w:type="dxa"/>
          </w:tcPr>
          <w:p w14:paraId="601012C6" w14:textId="77777777" w:rsidR="002C32E3" w:rsidRPr="00B93B7D" w:rsidRDefault="002C32E3" w:rsidP="002C32E3">
            <w:pPr>
              <w:spacing w:before="120" w:after="120"/>
              <w:rPr>
                <w:rFonts w:ascii="Arial" w:hAnsi="Arial" w:cs="Arial"/>
                <w:sz w:val="20"/>
                <w:szCs w:val="20"/>
              </w:rPr>
            </w:pPr>
            <w:r w:rsidRPr="00B93B7D">
              <w:rPr>
                <w:rFonts w:ascii="Arial" w:hAnsi="Arial" w:cs="Arial"/>
                <w:sz w:val="20"/>
                <w:szCs w:val="20"/>
              </w:rPr>
              <w:t>JUnit</w:t>
            </w:r>
          </w:p>
        </w:tc>
        <w:tc>
          <w:tcPr>
            <w:tcW w:w="1417" w:type="dxa"/>
          </w:tcPr>
          <w:p w14:paraId="63AD292B" w14:textId="77777777" w:rsidR="002C32E3" w:rsidRPr="00B93B7D" w:rsidRDefault="002C32E3" w:rsidP="002C32E3">
            <w:pPr>
              <w:spacing w:before="120" w:after="120"/>
              <w:jc w:val="center"/>
              <w:rPr>
                <w:rFonts w:ascii="Arial" w:hAnsi="Arial" w:cs="Arial"/>
                <w:sz w:val="20"/>
                <w:szCs w:val="20"/>
              </w:rPr>
            </w:pPr>
            <w:r w:rsidRPr="00B93B7D">
              <w:rPr>
                <w:rFonts w:ascii="Arial" w:hAnsi="Arial" w:cs="Arial"/>
                <w:sz w:val="20"/>
                <w:szCs w:val="20"/>
              </w:rPr>
              <w:t>24</w:t>
            </w:r>
          </w:p>
        </w:tc>
      </w:tr>
      <w:tr w:rsidR="002C32E3" w:rsidRPr="00D54B4C" w14:paraId="30165308" w14:textId="77777777" w:rsidTr="006A3F2E">
        <w:trPr>
          <w:jc w:val="center"/>
        </w:trPr>
        <w:tc>
          <w:tcPr>
            <w:tcW w:w="3777" w:type="dxa"/>
          </w:tcPr>
          <w:p w14:paraId="0193987D" w14:textId="77777777" w:rsidR="002C32E3" w:rsidRPr="005836D5" w:rsidRDefault="002C32E3" w:rsidP="002C32E3">
            <w:pPr>
              <w:spacing w:before="120" w:after="120"/>
              <w:rPr>
                <w:rFonts w:ascii="Arial" w:hAnsi="Arial" w:cs="Arial"/>
                <w:sz w:val="20"/>
                <w:szCs w:val="20"/>
              </w:rPr>
            </w:pPr>
            <w:r w:rsidRPr="005836D5">
              <w:rPr>
                <w:rFonts w:ascii="Arial" w:hAnsi="Arial" w:cs="Arial"/>
                <w:sz w:val="20"/>
                <w:szCs w:val="20"/>
              </w:rPr>
              <w:t>Oracle</w:t>
            </w:r>
          </w:p>
        </w:tc>
        <w:tc>
          <w:tcPr>
            <w:tcW w:w="1284" w:type="dxa"/>
          </w:tcPr>
          <w:p w14:paraId="164DA730" w14:textId="77777777" w:rsidR="002C32E3" w:rsidRPr="00D407F9" w:rsidRDefault="002C32E3" w:rsidP="002C32E3">
            <w:pPr>
              <w:tabs>
                <w:tab w:val="left" w:pos="355"/>
                <w:tab w:val="center" w:pos="534"/>
              </w:tabs>
              <w:spacing w:before="120" w:after="120"/>
              <w:rPr>
                <w:rFonts w:ascii="Arial" w:hAnsi="Arial" w:cs="Arial"/>
                <w:sz w:val="20"/>
                <w:szCs w:val="20"/>
              </w:rPr>
            </w:pPr>
            <w:r w:rsidRPr="00D407F9">
              <w:rPr>
                <w:rFonts w:ascii="Arial" w:hAnsi="Arial" w:cs="Arial"/>
                <w:sz w:val="20"/>
                <w:szCs w:val="20"/>
              </w:rPr>
              <w:tab/>
            </w:r>
            <w:r w:rsidRPr="00D407F9">
              <w:rPr>
                <w:rFonts w:ascii="Arial" w:hAnsi="Arial" w:cs="Arial"/>
                <w:sz w:val="20"/>
                <w:szCs w:val="20"/>
              </w:rPr>
              <w:tab/>
              <w:t>60</w:t>
            </w:r>
          </w:p>
        </w:tc>
        <w:tc>
          <w:tcPr>
            <w:tcW w:w="2486" w:type="dxa"/>
          </w:tcPr>
          <w:p w14:paraId="3C13A39F" w14:textId="77777777" w:rsidR="002C32E3" w:rsidRPr="00B93B7D" w:rsidRDefault="002C32E3" w:rsidP="002C32E3">
            <w:pPr>
              <w:spacing w:before="120" w:after="120"/>
              <w:rPr>
                <w:rFonts w:ascii="Arial" w:hAnsi="Arial" w:cs="Arial"/>
                <w:spacing w:val="4"/>
                <w:sz w:val="20"/>
                <w:szCs w:val="20"/>
              </w:rPr>
            </w:pPr>
            <w:r>
              <w:rPr>
                <w:rFonts w:ascii="Arial" w:hAnsi="Arial" w:cs="Arial"/>
                <w:spacing w:val="4"/>
                <w:sz w:val="20"/>
                <w:szCs w:val="20"/>
              </w:rPr>
              <w:t>Log4j</w:t>
            </w:r>
          </w:p>
        </w:tc>
        <w:tc>
          <w:tcPr>
            <w:tcW w:w="1417" w:type="dxa"/>
          </w:tcPr>
          <w:p w14:paraId="5878DF2B" w14:textId="77777777" w:rsidR="002C32E3" w:rsidRPr="00B93B7D" w:rsidRDefault="002C32E3" w:rsidP="002C32E3">
            <w:pPr>
              <w:spacing w:before="120" w:after="120"/>
              <w:jc w:val="center"/>
              <w:rPr>
                <w:rFonts w:ascii="Arial" w:hAnsi="Arial" w:cs="Arial"/>
                <w:sz w:val="20"/>
                <w:szCs w:val="20"/>
              </w:rPr>
            </w:pPr>
            <w:r>
              <w:rPr>
                <w:rFonts w:ascii="Arial" w:hAnsi="Arial" w:cs="Arial"/>
                <w:sz w:val="20"/>
                <w:szCs w:val="20"/>
              </w:rPr>
              <w:t>6</w:t>
            </w:r>
          </w:p>
        </w:tc>
      </w:tr>
      <w:tr w:rsidR="002C32E3" w:rsidRPr="00D54B4C" w14:paraId="4E33318A" w14:textId="77777777" w:rsidTr="006A3F2E">
        <w:trPr>
          <w:jc w:val="center"/>
        </w:trPr>
        <w:tc>
          <w:tcPr>
            <w:tcW w:w="3777" w:type="dxa"/>
          </w:tcPr>
          <w:p w14:paraId="637C2EA6" w14:textId="77777777" w:rsidR="002C32E3" w:rsidRDefault="002C32E3" w:rsidP="002C32E3">
            <w:pPr>
              <w:spacing w:before="120" w:after="120"/>
              <w:rPr>
                <w:rFonts w:ascii="Arial" w:hAnsi="Arial" w:cs="Arial"/>
                <w:sz w:val="20"/>
                <w:szCs w:val="20"/>
              </w:rPr>
            </w:pPr>
            <w:r>
              <w:rPr>
                <w:rFonts w:ascii="Arial" w:hAnsi="Arial" w:cs="Arial"/>
                <w:sz w:val="20"/>
                <w:szCs w:val="20"/>
              </w:rPr>
              <w:lastRenderedPageBreak/>
              <w:t>Struts</w:t>
            </w:r>
          </w:p>
        </w:tc>
        <w:tc>
          <w:tcPr>
            <w:tcW w:w="1284" w:type="dxa"/>
          </w:tcPr>
          <w:p w14:paraId="2E1680DB" w14:textId="77777777" w:rsidR="002C32E3" w:rsidRDefault="002C32E3" w:rsidP="002C32E3">
            <w:pPr>
              <w:spacing w:before="120" w:after="120"/>
              <w:jc w:val="center"/>
              <w:rPr>
                <w:rFonts w:ascii="Arial" w:hAnsi="Arial" w:cs="Arial"/>
                <w:spacing w:val="4"/>
                <w:sz w:val="20"/>
                <w:szCs w:val="20"/>
              </w:rPr>
            </w:pPr>
            <w:r>
              <w:rPr>
                <w:rFonts w:ascii="Arial" w:hAnsi="Arial" w:cs="Arial"/>
                <w:spacing w:val="4"/>
                <w:sz w:val="20"/>
                <w:szCs w:val="20"/>
              </w:rPr>
              <w:t>24</w:t>
            </w:r>
          </w:p>
        </w:tc>
        <w:tc>
          <w:tcPr>
            <w:tcW w:w="2486" w:type="dxa"/>
          </w:tcPr>
          <w:p w14:paraId="305A1046" w14:textId="77777777" w:rsidR="002C32E3" w:rsidRPr="00B93B7D" w:rsidRDefault="002C32E3" w:rsidP="002C32E3">
            <w:pPr>
              <w:spacing w:before="120" w:after="120"/>
              <w:rPr>
                <w:rFonts w:ascii="Arial" w:hAnsi="Arial" w:cs="Arial"/>
                <w:spacing w:val="4"/>
                <w:sz w:val="20"/>
                <w:szCs w:val="20"/>
              </w:rPr>
            </w:pPr>
            <w:r>
              <w:rPr>
                <w:rFonts w:ascii="Arial" w:hAnsi="Arial" w:cs="Arial"/>
                <w:spacing w:val="4"/>
                <w:sz w:val="20"/>
                <w:szCs w:val="20"/>
              </w:rPr>
              <w:t>JAXB</w:t>
            </w:r>
          </w:p>
        </w:tc>
        <w:tc>
          <w:tcPr>
            <w:tcW w:w="1417" w:type="dxa"/>
          </w:tcPr>
          <w:p w14:paraId="0A2F288C" w14:textId="77777777" w:rsidR="002C32E3" w:rsidRPr="00B93B7D" w:rsidRDefault="002C32E3" w:rsidP="002C32E3">
            <w:pPr>
              <w:tabs>
                <w:tab w:val="left" w:pos="430"/>
                <w:tab w:val="center" w:pos="600"/>
              </w:tabs>
              <w:spacing w:before="120" w:after="120"/>
              <w:rPr>
                <w:rFonts w:ascii="Arial" w:hAnsi="Arial" w:cs="Arial"/>
                <w:sz w:val="20"/>
                <w:szCs w:val="20"/>
              </w:rPr>
            </w:pPr>
            <w:r>
              <w:rPr>
                <w:rFonts w:ascii="Arial" w:hAnsi="Arial" w:cs="Arial"/>
                <w:sz w:val="20"/>
                <w:szCs w:val="20"/>
              </w:rPr>
              <w:tab/>
            </w:r>
            <w:r>
              <w:rPr>
                <w:rFonts w:ascii="Arial" w:hAnsi="Arial" w:cs="Arial"/>
                <w:sz w:val="20"/>
                <w:szCs w:val="20"/>
              </w:rPr>
              <w:tab/>
              <w:t>12</w:t>
            </w:r>
          </w:p>
        </w:tc>
      </w:tr>
      <w:tr w:rsidR="0023246E" w:rsidRPr="00D54B4C" w14:paraId="098FB09D" w14:textId="77777777" w:rsidTr="006A3F2E">
        <w:trPr>
          <w:jc w:val="center"/>
        </w:trPr>
        <w:tc>
          <w:tcPr>
            <w:tcW w:w="3777" w:type="dxa"/>
          </w:tcPr>
          <w:p w14:paraId="1D005B31" w14:textId="77777777" w:rsidR="0023246E" w:rsidRPr="00B93B7D" w:rsidRDefault="0023246E" w:rsidP="0023246E">
            <w:pPr>
              <w:spacing w:before="120" w:after="120"/>
              <w:rPr>
                <w:rFonts w:ascii="Arial" w:hAnsi="Arial" w:cs="Arial"/>
                <w:sz w:val="20"/>
                <w:szCs w:val="20"/>
              </w:rPr>
            </w:pPr>
            <w:r w:rsidRPr="00B93B7D">
              <w:rPr>
                <w:rFonts w:ascii="Arial" w:hAnsi="Arial" w:cs="Arial"/>
                <w:sz w:val="20"/>
                <w:szCs w:val="20"/>
              </w:rPr>
              <w:t>HP-UNIX, UNIX Shell scripting, Linux</w:t>
            </w:r>
          </w:p>
        </w:tc>
        <w:tc>
          <w:tcPr>
            <w:tcW w:w="1284" w:type="dxa"/>
          </w:tcPr>
          <w:p w14:paraId="31B73B65" w14:textId="77777777" w:rsidR="0023246E" w:rsidRPr="00B93B7D" w:rsidRDefault="0023246E" w:rsidP="0023246E">
            <w:pPr>
              <w:spacing w:before="120" w:after="120"/>
              <w:jc w:val="center"/>
              <w:rPr>
                <w:rFonts w:ascii="Arial" w:hAnsi="Arial" w:cs="Arial"/>
                <w:sz w:val="20"/>
                <w:szCs w:val="20"/>
              </w:rPr>
            </w:pPr>
            <w:r w:rsidRPr="00B93B7D">
              <w:rPr>
                <w:rFonts w:ascii="Arial" w:hAnsi="Arial" w:cs="Arial"/>
                <w:sz w:val="20"/>
                <w:szCs w:val="20"/>
              </w:rPr>
              <w:t>36</w:t>
            </w:r>
          </w:p>
        </w:tc>
        <w:tc>
          <w:tcPr>
            <w:tcW w:w="2486" w:type="dxa"/>
          </w:tcPr>
          <w:p w14:paraId="5D6E6E4D" w14:textId="77777777" w:rsidR="0023246E" w:rsidRPr="00923ABF" w:rsidRDefault="0023246E" w:rsidP="0023246E">
            <w:pPr>
              <w:spacing w:before="120" w:after="120"/>
              <w:rPr>
                <w:rFonts w:ascii="Arial" w:hAnsi="Arial" w:cs="Arial"/>
                <w:b/>
                <w:sz w:val="20"/>
                <w:szCs w:val="20"/>
              </w:rPr>
            </w:pPr>
            <w:proofErr w:type="spellStart"/>
            <w:r w:rsidRPr="00B93B7D">
              <w:rPr>
                <w:rFonts w:ascii="Arial" w:hAnsi="Arial" w:cs="Arial"/>
                <w:spacing w:val="4"/>
                <w:sz w:val="20"/>
                <w:szCs w:val="20"/>
              </w:rPr>
              <w:t>JQuery</w:t>
            </w:r>
            <w:proofErr w:type="spellEnd"/>
          </w:p>
        </w:tc>
        <w:tc>
          <w:tcPr>
            <w:tcW w:w="1417" w:type="dxa"/>
          </w:tcPr>
          <w:p w14:paraId="708A6D4A" w14:textId="77777777" w:rsidR="0023246E" w:rsidRPr="00923ABF" w:rsidRDefault="0023246E" w:rsidP="0023246E">
            <w:pPr>
              <w:spacing w:before="120" w:after="120"/>
              <w:jc w:val="center"/>
              <w:rPr>
                <w:rFonts w:ascii="Arial" w:hAnsi="Arial" w:cs="Arial"/>
                <w:b/>
                <w:spacing w:val="4"/>
                <w:sz w:val="20"/>
                <w:szCs w:val="20"/>
              </w:rPr>
            </w:pPr>
            <w:r>
              <w:rPr>
                <w:rFonts w:ascii="Arial" w:hAnsi="Arial" w:cs="Arial"/>
                <w:spacing w:val="4"/>
                <w:sz w:val="20"/>
                <w:szCs w:val="20"/>
              </w:rPr>
              <w:tab/>
              <w:t>36</w:t>
            </w:r>
          </w:p>
        </w:tc>
      </w:tr>
    </w:tbl>
    <w:p w14:paraId="68772CE8" w14:textId="77777777" w:rsidR="00E86E1B" w:rsidRDefault="00E86E1B" w:rsidP="00E86E1B">
      <w:pPr>
        <w:rPr>
          <w:lang w:eastAsia="x-none"/>
        </w:rPr>
      </w:pPr>
    </w:p>
    <w:p w14:paraId="3F02B120" w14:textId="77777777" w:rsidR="007D665D" w:rsidRDefault="007D665D" w:rsidP="00C03294">
      <w:pPr>
        <w:pStyle w:val="Quote"/>
        <w:outlineLvl w:val="0"/>
        <w:rPr>
          <w:rFonts w:ascii="Arial" w:hAnsi="Arial" w:cs="Arial"/>
          <w:b/>
          <w:i w:val="0"/>
          <w:sz w:val="28"/>
          <w:szCs w:val="28"/>
          <w:lang w:val="en-US"/>
        </w:rPr>
      </w:pPr>
    </w:p>
    <w:p w14:paraId="6551E13B" w14:textId="77777777" w:rsidR="007C4CF2" w:rsidRPr="00A062F3" w:rsidRDefault="00C749FF" w:rsidP="00C03294">
      <w:pPr>
        <w:pStyle w:val="Quote"/>
        <w:outlineLvl w:val="0"/>
        <w:rPr>
          <w:rFonts w:ascii="Arial" w:hAnsi="Arial" w:cs="Arial"/>
          <w:b/>
          <w:i w:val="0"/>
          <w:sz w:val="28"/>
          <w:szCs w:val="28"/>
        </w:rPr>
      </w:pPr>
      <w:r w:rsidRPr="00A062F3">
        <w:rPr>
          <w:rFonts w:ascii="Arial" w:hAnsi="Arial" w:cs="Arial"/>
          <w:b/>
          <w:i w:val="0"/>
          <w:sz w:val="28"/>
          <w:szCs w:val="28"/>
        </w:rPr>
        <w:tab/>
      </w:r>
      <w:r w:rsidRPr="00A062F3">
        <w:rPr>
          <w:rFonts w:ascii="Arial" w:hAnsi="Arial" w:cs="Arial"/>
          <w:b/>
          <w:i w:val="0"/>
          <w:sz w:val="28"/>
          <w:szCs w:val="28"/>
        </w:rPr>
        <w:tab/>
      </w:r>
      <w:r w:rsidRPr="00A062F3">
        <w:rPr>
          <w:rFonts w:ascii="Arial" w:hAnsi="Arial" w:cs="Arial"/>
          <w:b/>
          <w:i w:val="0"/>
          <w:sz w:val="28"/>
          <w:szCs w:val="28"/>
        </w:rPr>
        <w:tab/>
      </w:r>
      <w:r w:rsidR="007B24AD" w:rsidRPr="00A062F3">
        <w:rPr>
          <w:rFonts w:ascii="Arial" w:hAnsi="Arial" w:cs="Arial"/>
          <w:b/>
          <w:i w:val="0"/>
          <w:sz w:val="28"/>
          <w:szCs w:val="28"/>
        </w:rPr>
        <w:tab/>
      </w:r>
      <w:r w:rsidR="00592DCD" w:rsidRPr="00A062F3">
        <w:rPr>
          <w:rFonts w:ascii="Arial" w:hAnsi="Arial" w:cs="Arial"/>
          <w:b/>
          <w:i w:val="0"/>
          <w:sz w:val="28"/>
          <w:szCs w:val="28"/>
        </w:rPr>
        <w:t xml:space="preserve">Project </w:t>
      </w:r>
      <w:r w:rsidR="006D2108" w:rsidRPr="00A062F3">
        <w:rPr>
          <w:rFonts w:ascii="Arial" w:hAnsi="Arial" w:cs="Arial"/>
          <w:b/>
          <w:i w:val="0"/>
          <w:sz w:val="28"/>
          <w:szCs w:val="28"/>
        </w:rPr>
        <w:t>Profile</w:t>
      </w:r>
      <w:r w:rsidR="0073530F" w:rsidRPr="00A062F3">
        <w:rPr>
          <w:rFonts w:ascii="Arial" w:hAnsi="Arial" w:cs="Arial"/>
          <w:b/>
          <w:i w:val="0"/>
          <w:sz w:val="28"/>
          <w:szCs w:val="28"/>
        </w:rPr>
        <w:tab/>
      </w:r>
    </w:p>
    <w:p w14:paraId="113A6EA7" w14:textId="77777777" w:rsidR="00C13284" w:rsidRDefault="00C13284" w:rsidP="00C13284">
      <w:pPr>
        <w:rPr>
          <w:lang w:eastAsia="en-US"/>
        </w:rPr>
      </w:pPr>
    </w:p>
    <w:p w14:paraId="09B3A475" w14:textId="77777777" w:rsidR="002A7789" w:rsidRPr="00B01191" w:rsidRDefault="002A7789" w:rsidP="002A7789">
      <w:pPr>
        <w:rPr>
          <w:lang w:eastAsia="en-US"/>
        </w:rPr>
      </w:pPr>
      <w:r>
        <w:rPr>
          <w:rFonts w:ascii="Arial" w:eastAsia="Times New Roman" w:hAnsi="Arial" w:cs="Arial"/>
          <w:b/>
          <w:iCs/>
          <w:color w:val="000000"/>
          <w:sz w:val="24"/>
          <w:szCs w:val="24"/>
          <w:u w:val="single"/>
          <w:lang w:eastAsia="x-none"/>
        </w:rPr>
        <w:t>HealthPlan Services</w:t>
      </w:r>
    </w:p>
    <w:p w14:paraId="4BB8E14A" w14:textId="77777777" w:rsidR="002A7789" w:rsidRDefault="002A7789" w:rsidP="002A7789">
      <w:pPr>
        <w:rPr>
          <w:lang w:eastAsia="en-US"/>
        </w:rPr>
      </w:pPr>
      <w:r w:rsidRPr="00847F98">
        <w:rPr>
          <w:b/>
          <w:lang w:eastAsia="en-US"/>
        </w:rPr>
        <w:t>Client:</w:t>
      </w:r>
      <w:r>
        <w:rPr>
          <w:lang w:eastAsia="en-US"/>
        </w:rPr>
        <w:t xml:space="preserve"> Health Plan Services </w:t>
      </w:r>
      <w:r w:rsidR="003B53B3">
        <w:rPr>
          <w:lang w:eastAsia="en-US"/>
        </w:rPr>
        <w:t>.</w:t>
      </w:r>
      <w:r w:rsidR="003B53B3" w:rsidRPr="003B53B3">
        <w:t xml:space="preserve"> </w:t>
      </w:r>
      <w:r w:rsidR="003B53B3" w:rsidRPr="003B53B3">
        <w:rPr>
          <w:lang w:eastAsia="en-US"/>
        </w:rPr>
        <w:t>HealthPlan Services stands at the forefront of the health insurance industry, providing exchange connectivity, administration, distribution and technology services to insurers of individual, group, voluntary and association plans, as well as valuable solutions to thousands of brokers and agents nationwide.</w:t>
      </w:r>
    </w:p>
    <w:p w14:paraId="0EA7A3FC" w14:textId="6263A3F7" w:rsidR="002A7789" w:rsidRDefault="002A7789" w:rsidP="000D34AA">
      <w:pPr>
        <w:outlineLvl w:val="0"/>
        <w:rPr>
          <w:lang w:eastAsia="en-US"/>
        </w:rPr>
      </w:pPr>
      <w:r w:rsidRPr="000D34AA">
        <w:rPr>
          <w:b/>
          <w:lang w:eastAsia="en-US"/>
        </w:rPr>
        <w:t>Technology:</w:t>
      </w:r>
      <w:r w:rsidR="000D34AA" w:rsidRPr="000D34AA">
        <w:rPr>
          <w:rFonts w:ascii="Arial" w:hAnsi="Arial" w:cs="Arial"/>
          <w:b/>
          <w:spacing w:val="4"/>
          <w:sz w:val="20"/>
          <w:szCs w:val="20"/>
        </w:rPr>
        <w:t xml:space="preserve"> </w:t>
      </w:r>
      <w:r w:rsidR="000D34AA" w:rsidRPr="000D34AA">
        <w:rPr>
          <w:lang w:eastAsia="en-US"/>
        </w:rPr>
        <w:t xml:space="preserve">Kubernetes(GKE) ,Docker Container, Spring Boot, Java , Prometheus/Grafana monitoring </w:t>
      </w:r>
      <w:proofErr w:type="spellStart"/>
      <w:r w:rsidR="000D34AA" w:rsidRPr="000D34AA">
        <w:rPr>
          <w:lang w:eastAsia="en-US"/>
        </w:rPr>
        <w:t>system</w:t>
      </w:r>
      <w:r w:rsidR="00152F5D">
        <w:rPr>
          <w:lang w:eastAsia="en-US"/>
        </w:rPr>
        <w:t>,Apigee</w:t>
      </w:r>
      <w:proofErr w:type="spellEnd"/>
    </w:p>
    <w:p w14:paraId="504AB4B1" w14:textId="77777777" w:rsidR="002A7789" w:rsidRDefault="002A7789" w:rsidP="002A7789">
      <w:pPr>
        <w:outlineLvl w:val="0"/>
        <w:rPr>
          <w:lang w:eastAsia="en-US"/>
        </w:rPr>
      </w:pPr>
      <w:r w:rsidRPr="00295263">
        <w:rPr>
          <w:b/>
          <w:lang w:eastAsia="en-US"/>
        </w:rPr>
        <w:t>Roles and Responsibilities</w:t>
      </w:r>
      <w:r w:rsidRPr="000D34AA">
        <w:rPr>
          <w:lang w:eastAsia="en-US"/>
        </w:rPr>
        <w:t>: I work as Cloud and Java Architect in HPS.</w:t>
      </w:r>
    </w:p>
    <w:p w14:paraId="5D02C257" w14:textId="77777777" w:rsidR="002A7789" w:rsidRDefault="002A7789" w:rsidP="002A7789">
      <w:pPr>
        <w:pStyle w:val="NoSpacing"/>
        <w:rPr>
          <w:lang w:eastAsia="en-US"/>
        </w:rPr>
      </w:pPr>
      <w:r w:rsidRPr="00B01191">
        <w:rPr>
          <w:b/>
          <w:lang w:eastAsia="en-US"/>
        </w:rPr>
        <w:t>Role:</w:t>
      </w:r>
      <w:r w:rsidRPr="009765E8">
        <w:rPr>
          <w:lang w:eastAsia="en-US"/>
        </w:rPr>
        <w:t xml:space="preserve"> </w:t>
      </w:r>
      <w:r>
        <w:rPr>
          <w:lang w:eastAsia="en-US"/>
        </w:rPr>
        <w:t>Architect</w:t>
      </w:r>
    </w:p>
    <w:p w14:paraId="4DE66DDA" w14:textId="77777777" w:rsidR="002A7789" w:rsidRDefault="002A7789" w:rsidP="002A7789">
      <w:pPr>
        <w:pStyle w:val="NoSpacing"/>
        <w:rPr>
          <w:lang w:eastAsia="en-US"/>
        </w:rPr>
      </w:pPr>
      <w:r w:rsidRPr="00B01191">
        <w:rPr>
          <w:b/>
          <w:lang w:eastAsia="en-US"/>
        </w:rPr>
        <w:t>Team</w:t>
      </w:r>
      <w:r>
        <w:rPr>
          <w:lang w:eastAsia="en-US"/>
        </w:rPr>
        <w:t xml:space="preserve"> </w:t>
      </w:r>
      <w:r w:rsidRPr="00B01191">
        <w:rPr>
          <w:b/>
          <w:lang w:eastAsia="en-US"/>
        </w:rPr>
        <w:t>Size:</w:t>
      </w:r>
      <w:r>
        <w:rPr>
          <w:lang w:eastAsia="en-US"/>
        </w:rPr>
        <w:t xml:space="preserve"> 6</w:t>
      </w:r>
    </w:p>
    <w:p w14:paraId="1C1133C4" w14:textId="77777777" w:rsidR="002A7789" w:rsidRDefault="002A7789" w:rsidP="002A7789">
      <w:pPr>
        <w:pStyle w:val="NoSpacing"/>
        <w:rPr>
          <w:lang w:eastAsia="en-US"/>
        </w:rPr>
      </w:pPr>
      <w:r w:rsidRPr="00B01191">
        <w:rPr>
          <w:b/>
          <w:lang w:eastAsia="en-US"/>
        </w:rPr>
        <w:t>Role Description:</w:t>
      </w:r>
      <w:r>
        <w:rPr>
          <w:lang w:eastAsia="en-US"/>
        </w:rPr>
        <w:t xml:space="preserve"> </w:t>
      </w:r>
    </w:p>
    <w:p w14:paraId="5AFBAB70" w14:textId="77777777" w:rsidR="002A7789" w:rsidRDefault="002A7789" w:rsidP="002A7789">
      <w:pPr>
        <w:pStyle w:val="NoSpacing"/>
        <w:numPr>
          <w:ilvl w:val="0"/>
          <w:numId w:val="26"/>
        </w:numPr>
        <w:rPr>
          <w:lang w:eastAsia="en-US"/>
        </w:rPr>
      </w:pPr>
      <w:r>
        <w:rPr>
          <w:lang w:eastAsia="en-US"/>
        </w:rPr>
        <w:t xml:space="preserve">Google </w:t>
      </w:r>
      <w:proofErr w:type="spellStart"/>
      <w:r>
        <w:rPr>
          <w:lang w:eastAsia="en-US"/>
        </w:rPr>
        <w:t>kubernetes</w:t>
      </w:r>
      <w:proofErr w:type="spellEnd"/>
      <w:r>
        <w:rPr>
          <w:lang w:eastAsia="en-US"/>
        </w:rPr>
        <w:t xml:space="preserve"> deployment with rest API</w:t>
      </w:r>
    </w:p>
    <w:p w14:paraId="03ECBB3D" w14:textId="77777777" w:rsidR="002A7789" w:rsidRDefault="002A7789" w:rsidP="002A7789">
      <w:pPr>
        <w:pStyle w:val="NoSpacing"/>
        <w:numPr>
          <w:ilvl w:val="0"/>
          <w:numId w:val="26"/>
        </w:numPr>
        <w:rPr>
          <w:lang w:eastAsia="en-US"/>
        </w:rPr>
      </w:pPr>
      <w:r>
        <w:rPr>
          <w:lang w:eastAsia="en-US"/>
        </w:rPr>
        <w:t>Name space creation</w:t>
      </w:r>
    </w:p>
    <w:p w14:paraId="2BD7B494" w14:textId="77777777" w:rsidR="002A7789" w:rsidRDefault="002A7789" w:rsidP="002A7789">
      <w:pPr>
        <w:pStyle w:val="NoSpacing"/>
        <w:numPr>
          <w:ilvl w:val="0"/>
          <w:numId w:val="26"/>
        </w:numPr>
        <w:rPr>
          <w:lang w:eastAsia="en-US"/>
        </w:rPr>
      </w:pPr>
      <w:r>
        <w:rPr>
          <w:lang w:eastAsia="en-US"/>
        </w:rPr>
        <w:t>Pod creation and configuration</w:t>
      </w:r>
    </w:p>
    <w:p w14:paraId="0D376C0F" w14:textId="77777777" w:rsidR="002A7789" w:rsidRDefault="002A7789" w:rsidP="002A7789">
      <w:pPr>
        <w:pStyle w:val="NoSpacing"/>
        <w:numPr>
          <w:ilvl w:val="0"/>
          <w:numId w:val="26"/>
        </w:numPr>
        <w:rPr>
          <w:lang w:eastAsia="en-US"/>
        </w:rPr>
      </w:pPr>
      <w:r>
        <w:rPr>
          <w:lang w:eastAsia="en-US"/>
        </w:rPr>
        <w:t>Secrets management</w:t>
      </w:r>
    </w:p>
    <w:p w14:paraId="22392A35" w14:textId="77777777" w:rsidR="002A7789" w:rsidRDefault="002A7789" w:rsidP="002A7789">
      <w:pPr>
        <w:pStyle w:val="NoSpacing"/>
        <w:numPr>
          <w:ilvl w:val="0"/>
          <w:numId w:val="26"/>
        </w:numPr>
        <w:rPr>
          <w:lang w:eastAsia="en-US"/>
        </w:rPr>
      </w:pPr>
      <w:r>
        <w:rPr>
          <w:lang w:eastAsia="en-US"/>
        </w:rPr>
        <w:t>Gitlab integration</w:t>
      </w:r>
    </w:p>
    <w:p w14:paraId="0614F3EC" w14:textId="4E97B3FB" w:rsidR="002A7789" w:rsidRDefault="002A7789" w:rsidP="002A7789">
      <w:pPr>
        <w:pStyle w:val="NoSpacing"/>
        <w:numPr>
          <w:ilvl w:val="0"/>
          <w:numId w:val="26"/>
        </w:numPr>
        <w:rPr>
          <w:lang w:eastAsia="en-US"/>
        </w:rPr>
      </w:pPr>
      <w:r>
        <w:rPr>
          <w:lang w:eastAsia="en-US"/>
        </w:rPr>
        <w:t>App deployment.</w:t>
      </w:r>
    </w:p>
    <w:p w14:paraId="2CE0891D" w14:textId="7E07B9F0" w:rsidR="00152F5D" w:rsidRDefault="00152F5D" w:rsidP="002A7789">
      <w:pPr>
        <w:pStyle w:val="NoSpacing"/>
        <w:numPr>
          <w:ilvl w:val="0"/>
          <w:numId w:val="26"/>
        </w:numPr>
        <w:rPr>
          <w:lang w:eastAsia="en-US"/>
        </w:rPr>
      </w:pPr>
      <w:r>
        <w:rPr>
          <w:lang w:eastAsia="en-US"/>
        </w:rPr>
        <w:t xml:space="preserve">Working with Apigee to expose </w:t>
      </w:r>
      <w:proofErr w:type="gramStart"/>
      <w:r>
        <w:rPr>
          <w:lang w:eastAsia="en-US"/>
        </w:rPr>
        <w:t>API</w:t>
      </w:r>
      <w:proofErr w:type="gramEnd"/>
    </w:p>
    <w:p w14:paraId="6CDE4ED7" w14:textId="77777777" w:rsidR="00B04643" w:rsidRDefault="00B04643" w:rsidP="00B04643">
      <w:pPr>
        <w:pStyle w:val="NoSpacing"/>
        <w:ind w:left="720"/>
        <w:rPr>
          <w:lang w:eastAsia="en-US"/>
        </w:rPr>
      </w:pPr>
    </w:p>
    <w:p w14:paraId="27839175" w14:textId="77777777" w:rsidR="002A7789" w:rsidRDefault="002A7789" w:rsidP="002A7789">
      <w:pPr>
        <w:pStyle w:val="NoSpacing"/>
        <w:rPr>
          <w:lang w:eastAsia="en-US"/>
        </w:rPr>
      </w:pPr>
      <w:r w:rsidRPr="00B01191">
        <w:rPr>
          <w:b/>
          <w:lang w:eastAsia="en-US"/>
        </w:rPr>
        <w:t>Project Details:</w:t>
      </w:r>
      <w:r>
        <w:rPr>
          <w:lang w:eastAsia="en-US"/>
        </w:rPr>
        <w:t xml:space="preserve"> </w:t>
      </w:r>
    </w:p>
    <w:p w14:paraId="7D6FF903" w14:textId="77777777" w:rsidR="002A7789" w:rsidRDefault="00042BA5" w:rsidP="00C13284">
      <w:pPr>
        <w:rPr>
          <w:lang w:eastAsia="en-US"/>
        </w:rPr>
      </w:pPr>
      <w:r>
        <w:rPr>
          <w:lang w:eastAsia="en-US"/>
        </w:rPr>
        <w:t xml:space="preserve">Migrating the application from </w:t>
      </w:r>
      <w:proofErr w:type="spellStart"/>
      <w:r>
        <w:rPr>
          <w:lang w:eastAsia="en-US"/>
        </w:rPr>
        <w:t>Onpremise</w:t>
      </w:r>
      <w:proofErr w:type="spellEnd"/>
      <w:r>
        <w:rPr>
          <w:lang w:eastAsia="en-US"/>
        </w:rPr>
        <w:t xml:space="preserve"> to Google cloud </w:t>
      </w:r>
      <w:proofErr w:type="spellStart"/>
      <w:r>
        <w:rPr>
          <w:lang w:eastAsia="en-US"/>
        </w:rPr>
        <w:t>Environment.</w:t>
      </w:r>
      <w:r w:rsidRPr="00042BA5">
        <w:rPr>
          <w:lang w:eastAsia="en-US"/>
        </w:rPr>
        <w:t>Working</w:t>
      </w:r>
      <w:proofErr w:type="spellEnd"/>
      <w:r w:rsidRPr="00042BA5">
        <w:rPr>
          <w:lang w:eastAsia="en-US"/>
        </w:rPr>
        <w:t xml:space="preserve"> with Google Kubernetes Engine, Docker containers, Spring boot </w:t>
      </w:r>
      <w:proofErr w:type="spellStart"/>
      <w:r w:rsidRPr="00042BA5">
        <w:rPr>
          <w:lang w:eastAsia="en-US"/>
        </w:rPr>
        <w:t>application.Closely</w:t>
      </w:r>
      <w:proofErr w:type="spellEnd"/>
      <w:r w:rsidRPr="00042BA5">
        <w:rPr>
          <w:lang w:eastAsia="en-US"/>
        </w:rPr>
        <w:t xml:space="preserve"> working with Developer team and </w:t>
      </w:r>
      <w:proofErr w:type="spellStart"/>
      <w:r w:rsidRPr="00042BA5">
        <w:rPr>
          <w:lang w:eastAsia="en-US"/>
        </w:rPr>
        <w:t>Devops.My</w:t>
      </w:r>
      <w:proofErr w:type="spellEnd"/>
      <w:r w:rsidRPr="00042BA5">
        <w:rPr>
          <w:lang w:eastAsia="en-US"/>
        </w:rPr>
        <w:t xml:space="preserve"> daily work involves creating POC, creating Standards and Guidelines, </w:t>
      </w:r>
      <w:proofErr w:type="gramStart"/>
      <w:r w:rsidRPr="00042BA5">
        <w:rPr>
          <w:lang w:eastAsia="en-US"/>
        </w:rPr>
        <w:t>Creating</w:t>
      </w:r>
      <w:proofErr w:type="gramEnd"/>
      <w:r w:rsidRPr="00042BA5">
        <w:rPr>
          <w:lang w:eastAsia="en-US"/>
        </w:rPr>
        <w:t xml:space="preserve"> reference implementation for developers, Creating monitoring system and integrating with application</w:t>
      </w:r>
    </w:p>
    <w:p w14:paraId="4BB0DB2E" w14:textId="77777777" w:rsidR="00042BA5" w:rsidRDefault="00042BA5" w:rsidP="00C13284">
      <w:pPr>
        <w:rPr>
          <w:lang w:eastAsia="en-US"/>
        </w:rPr>
      </w:pPr>
    </w:p>
    <w:p w14:paraId="5AD54D8C" w14:textId="77777777" w:rsidR="00C13284" w:rsidRPr="00B01191" w:rsidRDefault="00B01191" w:rsidP="00C13284">
      <w:pPr>
        <w:rPr>
          <w:lang w:eastAsia="en-US"/>
        </w:rPr>
      </w:pPr>
      <w:r>
        <w:rPr>
          <w:rFonts w:ascii="Arial" w:eastAsia="Times New Roman" w:hAnsi="Arial" w:cs="Arial"/>
          <w:b/>
          <w:iCs/>
          <w:color w:val="000000"/>
          <w:sz w:val="24"/>
          <w:szCs w:val="24"/>
          <w:u w:val="single"/>
          <w:lang w:eastAsia="x-none"/>
        </w:rPr>
        <w:t xml:space="preserve">Patient Portal - </w:t>
      </w:r>
      <w:r w:rsidR="00C13284" w:rsidRPr="00B01191">
        <w:rPr>
          <w:rFonts w:ascii="Arial" w:eastAsia="Times New Roman" w:hAnsi="Arial" w:cs="Arial"/>
          <w:b/>
          <w:iCs/>
          <w:color w:val="000000"/>
          <w:sz w:val="24"/>
          <w:szCs w:val="24"/>
          <w:u w:val="single"/>
          <w:lang w:val="x-none" w:eastAsia="x-none"/>
        </w:rPr>
        <w:t>Hospital Information System</w:t>
      </w:r>
    </w:p>
    <w:p w14:paraId="440CEBE5" w14:textId="77777777" w:rsidR="00C13284" w:rsidRDefault="00C13284" w:rsidP="00C13284">
      <w:pPr>
        <w:rPr>
          <w:lang w:eastAsia="en-US"/>
        </w:rPr>
      </w:pPr>
      <w:r w:rsidRPr="00847F98">
        <w:rPr>
          <w:b/>
          <w:lang w:eastAsia="en-US"/>
        </w:rPr>
        <w:t>Client:</w:t>
      </w:r>
      <w:r>
        <w:rPr>
          <w:lang w:eastAsia="en-US"/>
        </w:rPr>
        <w:t xml:space="preserve"> </w:t>
      </w:r>
      <w:proofErr w:type="spellStart"/>
      <w:r w:rsidR="00847F98">
        <w:rPr>
          <w:lang w:eastAsia="en-US"/>
        </w:rPr>
        <w:t>Mouwasat</w:t>
      </w:r>
      <w:proofErr w:type="spellEnd"/>
      <w:r w:rsidR="00847F98">
        <w:rPr>
          <w:lang w:eastAsia="en-US"/>
        </w:rPr>
        <w:t xml:space="preserve"> Medical </w:t>
      </w:r>
      <w:r>
        <w:rPr>
          <w:lang w:eastAsia="en-US"/>
        </w:rPr>
        <w:t>Hospital in Saudi Arabia</w:t>
      </w:r>
    </w:p>
    <w:p w14:paraId="3EC28995" w14:textId="77777777" w:rsidR="00B01191" w:rsidRDefault="00B01191" w:rsidP="00B01191">
      <w:pPr>
        <w:pStyle w:val="Quote"/>
        <w:outlineLvl w:val="0"/>
        <w:rPr>
          <w:lang w:eastAsia="en-US"/>
        </w:rPr>
      </w:pPr>
      <w:r>
        <w:rPr>
          <w:rFonts w:ascii="Arial" w:eastAsia="Calibri" w:hAnsi="Arial" w:cs="Arial"/>
          <w:b/>
          <w:i w:val="0"/>
          <w:iCs w:val="0"/>
          <w:sz w:val="20"/>
          <w:szCs w:val="20"/>
          <w:lang w:eastAsia="ar-SA"/>
        </w:rPr>
        <w:t>Technology:</w:t>
      </w:r>
    </w:p>
    <w:p w14:paraId="4824E75B" w14:textId="77777777" w:rsidR="00C13284" w:rsidRDefault="00C13284" w:rsidP="00C13284">
      <w:pPr>
        <w:rPr>
          <w:lang w:eastAsia="en-US"/>
        </w:rPr>
      </w:pPr>
      <w:r>
        <w:rPr>
          <w:lang w:eastAsia="en-US"/>
        </w:rPr>
        <w:t xml:space="preserve"> </w:t>
      </w:r>
      <w:r w:rsidR="00F61E8B">
        <w:rPr>
          <w:lang w:eastAsia="en-US"/>
        </w:rPr>
        <w:t>Java,</w:t>
      </w:r>
      <w:r w:rsidR="00F61E8B" w:rsidRPr="00931E51">
        <w:rPr>
          <w:b/>
          <w:lang w:eastAsia="en-US"/>
        </w:rPr>
        <w:t xml:space="preserve"> </w:t>
      </w:r>
      <w:r w:rsidR="00F61E8B">
        <w:rPr>
          <w:b/>
          <w:lang w:eastAsia="en-US"/>
        </w:rPr>
        <w:t>SPRING</w:t>
      </w:r>
      <w:r>
        <w:rPr>
          <w:lang w:eastAsia="en-US"/>
        </w:rPr>
        <w:t>,</w:t>
      </w:r>
      <w:r w:rsidR="00931E51" w:rsidRPr="00931E51">
        <w:rPr>
          <w:b/>
          <w:lang w:eastAsia="en-US"/>
        </w:rPr>
        <w:t xml:space="preserve"> </w:t>
      </w:r>
      <w:r w:rsidR="0083570D" w:rsidRPr="00931E51">
        <w:rPr>
          <w:b/>
          <w:lang w:eastAsia="en-US"/>
        </w:rPr>
        <w:t>AngularJS</w:t>
      </w:r>
      <w:r w:rsidR="0083570D">
        <w:rPr>
          <w:lang w:eastAsia="en-US"/>
        </w:rPr>
        <w:t>, REST</w:t>
      </w:r>
      <w:r w:rsidR="00B83EA2" w:rsidRPr="004F7D6C">
        <w:rPr>
          <w:b/>
          <w:lang w:eastAsia="en-US"/>
        </w:rPr>
        <w:t xml:space="preserve"> Web Services</w:t>
      </w:r>
      <w:r w:rsidR="004F7D6C">
        <w:rPr>
          <w:lang w:eastAsia="en-US"/>
        </w:rPr>
        <w:t>-</w:t>
      </w:r>
      <w:r w:rsidR="00683612">
        <w:rPr>
          <w:lang w:eastAsia="en-US"/>
        </w:rPr>
        <w:t>Jersey</w:t>
      </w:r>
      <w:r w:rsidR="00683612" w:rsidRPr="007A0409">
        <w:rPr>
          <w:lang w:eastAsia="en-US"/>
        </w:rPr>
        <w:t>,</w:t>
      </w:r>
      <w:r w:rsidR="00683612">
        <w:rPr>
          <w:lang w:eastAsia="en-US"/>
        </w:rPr>
        <w:t xml:space="preserve"> Maven</w:t>
      </w:r>
    </w:p>
    <w:p w14:paraId="4ACC59D0" w14:textId="77777777" w:rsidR="00B01191" w:rsidRDefault="00B01191" w:rsidP="00FA0AD7">
      <w:pPr>
        <w:outlineLvl w:val="0"/>
        <w:rPr>
          <w:lang w:eastAsia="en-US"/>
        </w:rPr>
      </w:pPr>
      <w:r w:rsidRPr="00295263">
        <w:rPr>
          <w:b/>
          <w:lang w:eastAsia="en-US"/>
        </w:rPr>
        <w:lastRenderedPageBreak/>
        <w:t>Roles and Responsibilities:</w:t>
      </w:r>
    </w:p>
    <w:p w14:paraId="1C9E4C8B" w14:textId="77777777" w:rsidR="00B01191" w:rsidRDefault="00B01191" w:rsidP="00FA0AD7">
      <w:pPr>
        <w:pStyle w:val="NoSpacing"/>
        <w:rPr>
          <w:lang w:eastAsia="en-US"/>
        </w:rPr>
      </w:pPr>
      <w:r w:rsidRPr="00B01191">
        <w:rPr>
          <w:b/>
          <w:lang w:eastAsia="en-US"/>
        </w:rPr>
        <w:t>Role:</w:t>
      </w:r>
      <w:r w:rsidR="00EE4F60">
        <w:rPr>
          <w:lang w:eastAsia="en-US"/>
        </w:rPr>
        <w:t xml:space="preserve"> Developer</w:t>
      </w:r>
      <w:r w:rsidR="009765E8">
        <w:rPr>
          <w:lang w:eastAsia="en-US"/>
        </w:rPr>
        <w:t>,</w:t>
      </w:r>
      <w:r w:rsidR="009765E8" w:rsidRPr="009765E8">
        <w:rPr>
          <w:lang w:eastAsia="en-US"/>
        </w:rPr>
        <w:t xml:space="preserve"> </w:t>
      </w:r>
      <w:r w:rsidR="009765E8">
        <w:rPr>
          <w:lang w:eastAsia="en-US"/>
        </w:rPr>
        <w:t>Architect</w:t>
      </w:r>
    </w:p>
    <w:p w14:paraId="7FEB2B03" w14:textId="77777777" w:rsidR="00B01191" w:rsidRDefault="00B01191" w:rsidP="00FA0AD7">
      <w:pPr>
        <w:pStyle w:val="NoSpacing"/>
        <w:rPr>
          <w:lang w:eastAsia="en-US"/>
        </w:rPr>
      </w:pPr>
      <w:r w:rsidRPr="00B01191">
        <w:rPr>
          <w:b/>
          <w:lang w:eastAsia="en-US"/>
        </w:rPr>
        <w:t>Team</w:t>
      </w:r>
      <w:r>
        <w:rPr>
          <w:lang w:eastAsia="en-US"/>
        </w:rPr>
        <w:t xml:space="preserve"> </w:t>
      </w:r>
      <w:r w:rsidRPr="00B01191">
        <w:rPr>
          <w:b/>
          <w:lang w:eastAsia="en-US"/>
        </w:rPr>
        <w:t>Size:</w:t>
      </w:r>
      <w:r>
        <w:rPr>
          <w:lang w:eastAsia="en-US"/>
        </w:rPr>
        <w:t xml:space="preserve"> 8</w:t>
      </w:r>
    </w:p>
    <w:p w14:paraId="7BDE0CF8" w14:textId="77777777" w:rsidR="00C13284" w:rsidRDefault="00C13284" w:rsidP="00FA0AD7">
      <w:pPr>
        <w:pStyle w:val="NoSpacing"/>
        <w:rPr>
          <w:lang w:eastAsia="en-US"/>
        </w:rPr>
      </w:pPr>
      <w:r w:rsidRPr="00B01191">
        <w:rPr>
          <w:b/>
          <w:lang w:eastAsia="en-US"/>
        </w:rPr>
        <w:t>Role Description:</w:t>
      </w:r>
      <w:r>
        <w:rPr>
          <w:lang w:eastAsia="en-US"/>
        </w:rPr>
        <w:t xml:space="preserve"> Develop</w:t>
      </w:r>
      <w:r w:rsidR="00B01191">
        <w:rPr>
          <w:lang w:eastAsia="en-US"/>
        </w:rPr>
        <w:t xml:space="preserve">ed the Application from </w:t>
      </w:r>
      <w:r w:rsidR="00EE4F60">
        <w:rPr>
          <w:lang w:eastAsia="en-US"/>
        </w:rPr>
        <w:t>Scratch,</w:t>
      </w:r>
      <w:r w:rsidR="00B01191">
        <w:rPr>
          <w:lang w:eastAsia="en-US"/>
        </w:rPr>
        <w:t xml:space="preserve"> </w:t>
      </w:r>
      <w:r w:rsidR="00F247B2">
        <w:rPr>
          <w:lang w:eastAsia="en-US"/>
        </w:rPr>
        <w:t>managed Version</w:t>
      </w:r>
      <w:r w:rsidR="00B01191">
        <w:rPr>
          <w:lang w:eastAsia="en-US"/>
        </w:rPr>
        <w:t xml:space="preserve">, </w:t>
      </w:r>
      <w:r w:rsidR="00F247B2">
        <w:rPr>
          <w:lang w:eastAsia="en-US"/>
        </w:rPr>
        <w:t>and deployed</w:t>
      </w:r>
      <w:r w:rsidR="00B01191">
        <w:rPr>
          <w:lang w:eastAsia="en-US"/>
        </w:rPr>
        <w:t xml:space="preserve"> the application in site.</w:t>
      </w:r>
    </w:p>
    <w:p w14:paraId="10A4821A" w14:textId="77777777" w:rsidR="00DA622D" w:rsidRDefault="00C13284" w:rsidP="00FA0AD7">
      <w:pPr>
        <w:pStyle w:val="NoSpacing"/>
        <w:rPr>
          <w:lang w:eastAsia="en-US"/>
        </w:rPr>
      </w:pPr>
      <w:r w:rsidRPr="00B01191">
        <w:rPr>
          <w:b/>
          <w:lang w:eastAsia="en-US"/>
        </w:rPr>
        <w:t>Project Details:</w:t>
      </w:r>
      <w:r>
        <w:rPr>
          <w:lang w:eastAsia="en-US"/>
        </w:rPr>
        <w:t xml:space="preserve"> </w:t>
      </w:r>
    </w:p>
    <w:p w14:paraId="121FEA9A" w14:textId="77777777" w:rsidR="00497EB5" w:rsidRDefault="00497EB5" w:rsidP="00FA0AD7">
      <w:pPr>
        <w:pStyle w:val="NoSpacing"/>
        <w:rPr>
          <w:lang w:eastAsia="en-US"/>
        </w:rPr>
      </w:pPr>
    </w:p>
    <w:p w14:paraId="6D77D089" w14:textId="77777777" w:rsidR="00F247B2" w:rsidRDefault="00F247B2" w:rsidP="00F247B2">
      <w:pPr>
        <w:pStyle w:val="ListParagraph"/>
        <w:numPr>
          <w:ilvl w:val="0"/>
          <w:numId w:val="14"/>
        </w:numPr>
        <w:suppressAutoHyphens w:val="0"/>
        <w:spacing w:after="160" w:line="259" w:lineRule="auto"/>
        <w:contextualSpacing/>
      </w:pPr>
      <w:r>
        <w:t xml:space="preserve">Successfully delivered Patient portal module in Saudi and Myanmar which </w:t>
      </w:r>
      <w:proofErr w:type="gramStart"/>
      <w:r>
        <w:t>includes</w:t>
      </w:r>
      <w:proofErr w:type="gramEnd"/>
    </w:p>
    <w:p w14:paraId="2888199F" w14:textId="77777777" w:rsidR="00F247B2" w:rsidRDefault="00F247B2" w:rsidP="00F247B2">
      <w:pPr>
        <w:pStyle w:val="ListParagraph"/>
        <w:numPr>
          <w:ilvl w:val="0"/>
          <w:numId w:val="16"/>
        </w:numPr>
        <w:suppressAutoHyphens w:val="0"/>
        <w:spacing w:after="160" w:line="259" w:lineRule="auto"/>
        <w:contextualSpacing/>
      </w:pPr>
      <w:r>
        <w:t xml:space="preserve">Hardware and Environment Assessment </w:t>
      </w:r>
    </w:p>
    <w:p w14:paraId="084BBA5D" w14:textId="77777777" w:rsidR="00F247B2" w:rsidRDefault="00F247B2" w:rsidP="00F247B2">
      <w:pPr>
        <w:pStyle w:val="ListParagraph"/>
        <w:numPr>
          <w:ilvl w:val="0"/>
          <w:numId w:val="16"/>
        </w:numPr>
        <w:suppressAutoHyphens w:val="0"/>
        <w:spacing w:after="160" w:line="259" w:lineRule="auto"/>
        <w:contextualSpacing/>
      </w:pPr>
      <w:r>
        <w:t>User Base Estimation Assessment</w:t>
      </w:r>
    </w:p>
    <w:p w14:paraId="5C392DD7" w14:textId="77777777" w:rsidR="00F247B2" w:rsidRDefault="00F247B2" w:rsidP="00F247B2">
      <w:pPr>
        <w:pStyle w:val="ListParagraph"/>
        <w:numPr>
          <w:ilvl w:val="0"/>
          <w:numId w:val="16"/>
        </w:numPr>
        <w:suppressAutoHyphens w:val="0"/>
        <w:spacing w:after="160" w:line="259" w:lineRule="auto"/>
        <w:contextualSpacing/>
      </w:pPr>
      <w:r>
        <w:t xml:space="preserve">Implementation of Patient Portal by coordinating with Myanmar </w:t>
      </w:r>
      <w:proofErr w:type="gramStart"/>
      <w:r>
        <w:t>Team</w:t>
      </w:r>
      <w:proofErr w:type="gramEnd"/>
    </w:p>
    <w:p w14:paraId="18A089D1" w14:textId="77777777" w:rsidR="00F247B2" w:rsidRDefault="00F247B2" w:rsidP="00E849E1">
      <w:pPr>
        <w:pStyle w:val="ListParagraph"/>
        <w:numPr>
          <w:ilvl w:val="0"/>
          <w:numId w:val="16"/>
        </w:numPr>
        <w:suppressAutoHyphens w:val="0"/>
        <w:spacing w:after="160" w:line="259" w:lineRule="auto"/>
        <w:contextualSpacing/>
      </w:pPr>
      <w:r>
        <w:t xml:space="preserve">Created deployment manual and validated user manual for patient portal deployment in any new </w:t>
      </w:r>
      <w:proofErr w:type="gramStart"/>
      <w:r>
        <w:t>sites</w:t>
      </w:r>
      <w:proofErr w:type="gramEnd"/>
      <w:r>
        <w:tab/>
      </w:r>
    </w:p>
    <w:p w14:paraId="61D3E24D" w14:textId="77777777" w:rsidR="00F247B2" w:rsidRDefault="00F247B2" w:rsidP="00F247B2">
      <w:pPr>
        <w:pStyle w:val="ListParagraph"/>
        <w:numPr>
          <w:ilvl w:val="0"/>
          <w:numId w:val="14"/>
        </w:numPr>
        <w:suppressAutoHyphens w:val="0"/>
        <w:spacing w:after="160" w:line="259" w:lineRule="auto"/>
        <w:contextualSpacing/>
      </w:pPr>
      <w:r>
        <w:t xml:space="preserve">Successfully implemented new CALLCENTER module for MMS which </w:t>
      </w:r>
      <w:proofErr w:type="gramStart"/>
      <w:r>
        <w:t>includes</w:t>
      </w:r>
      <w:proofErr w:type="gramEnd"/>
      <w:r>
        <w:t xml:space="preserve"> </w:t>
      </w:r>
    </w:p>
    <w:p w14:paraId="189D99D6" w14:textId="77777777" w:rsidR="00F247B2" w:rsidRDefault="00F247B2" w:rsidP="00F247B2">
      <w:pPr>
        <w:pStyle w:val="ListParagraph"/>
        <w:numPr>
          <w:ilvl w:val="0"/>
          <w:numId w:val="15"/>
        </w:numPr>
        <w:suppressAutoHyphens w:val="0"/>
        <w:spacing w:after="160" w:line="259" w:lineRule="auto"/>
        <w:contextualSpacing/>
      </w:pPr>
      <w:r>
        <w:t xml:space="preserve">UI creation- </w:t>
      </w:r>
      <w:r w:rsidRPr="00F247B2">
        <w:rPr>
          <w:b/>
        </w:rPr>
        <w:t>Angular</w:t>
      </w:r>
      <w:r w:rsidR="00EB5E23">
        <w:rPr>
          <w:b/>
        </w:rPr>
        <w:t xml:space="preserve"> JS</w:t>
      </w:r>
      <w:r>
        <w:t xml:space="preserve">, </w:t>
      </w:r>
    </w:p>
    <w:p w14:paraId="712375DD" w14:textId="77777777" w:rsidR="00F247B2" w:rsidRPr="00F247B2" w:rsidRDefault="00F247B2" w:rsidP="00F247B2">
      <w:pPr>
        <w:pStyle w:val="ListParagraph"/>
        <w:numPr>
          <w:ilvl w:val="0"/>
          <w:numId w:val="15"/>
        </w:numPr>
        <w:suppressAutoHyphens w:val="0"/>
        <w:spacing w:after="160" w:line="259" w:lineRule="auto"/>
        <w:contextualSpacing/>
      </w:pPr>
      <w:r w:rsidRPr="00F247B2">
        <w:t xml:space="preserve">Service creation - </w:t>
      </w:r>
      <w:r w:rsidRPr="00F247B2">
        <w:rPr>
          <w:b/>
        </w:rPr>
        <w:t>Java/Spring</w:t>
      </w:r>
      <w:r>
        <w:rPr>
          <w:b/>
        </w:rPr>
        <w:t>/Rest</w:t>
      </w:r>
      <w:r w:rsidRPr="00F247B2">
        <w:t xml:space="preserve"> and </w:t>
      </w:r>
    </w:p>
    <w:p w14:paraId="786D984B" w14:textId="77777777" w:rsidR="00497EB5" w:rsidRDefault="00F247B2" w:rsidP="00E849E1">
      <w:pPr>
        <w:pStyle w:val="ListParagraph"/>
        <w:numPr>
          <w:ilvl w:val="0"/>
          <w:numId w:val="15"/>
        </w:numPr>
        <w:suppressAutoHyphens w:val="0"/>
        <w:spacing w:after="160" w:line="259" w:lineRule="auto"/>
        <w:contextualSpacing/>
      </w:pPr>
      <w:r>
        <w:t>Procedure creation</w:t>
      </w:r>
    </w:p>
    <w:p w14:paraId="1F785C93" w14:textId="77777777" w:rsidR="00497EB5" w:rsidRPr="004029E5" w:rsidRDefault="00F247B2" w:rsidP="00E849E1">
      <w:pPr>
        <w:pStyle w:val="ListParagraph"/>
        <w:numPr>
          <w:ilvl w:val="0"/>
          <w:numId w:val="14"/>
        </w:numPr>
        <w:suppressAutoHyphens w:val="0"/>
        <w:spacing w:after="160" w:line="259" w:lineRule="auto"/>
        <w:contextualSpacing/>
      </w:pPr>
      <w:r>
        <w:t>Successfully implemented “Https encryption” security enhancement in Patient Portal and made the application secure, by modifying the existing architecture and coordinating with MMS Tech team.</w:t>
      </w:r>
    </w:p>
    <w:p w14:paraId="67843975" w14:textId="77777777" w:rsidR="000C3445" w:rsidRDefault="000C3445" w:rsidP="000C3445">
      <w:pPr>
        <w:pStyle w:val="ListParagraph"/>
        <w:numPr>
          <w:ilvl w:val="0"/>
          <w:numId w:val="14"/>
        </w:numPr>
        <w:suppressAutoHyphens w:val="0"/>
        <w:spacing w:after="160" w:line="259" w:lineRule="auto"/>
        <w:contextualSpacing/>
        <w:rPr>
          <w:lang w:eastAsia="en-US"/>
        </w:rPr>
      </w:pPr>
      <w:r>
        <w:rPr>
          <w:lang w:eastAsia="en-US"/>
        </w:rPr>
        <w:t xml:space="preserve">Improved the performance of Portal application and reduced bugs by introducing new </w:t>
      </w:r>
      <w:proofErr w:type="gramStart"/>
      <w:r>
        <w:rPr>
          <w:lang w:eastAsia="en-US"/>
        </w:rPr>
        <w:t>Tools</w:t>
      </w:r>
      <w:proofErr w:type="gramEnd"/>
    </w:p>
    <w:p w14:paraId="569D3756" w14:textId="77777777" w:rsidR="000C3445" w:rsidRDefault="000C3445" w:rsidP="000C3445">
      <w:pPr>
        <w:pStyle w:val="NoSpacing"/>
        <w:ind w:left="720"/>
        <w:rPr>
          <w:lang w:eastAsia="en-US"/>
        </w:rPr>
      </w:pPr>
      <w:r>
        <w:rPr>
          <w:lang w:eastAsia="en-US"/>
        </w:rPr>
        <w:t>a)</w:t>
      </w:r>
      <w:r>
        <w:rPr>
          <w:lang w:eastAsia="en-US"/>
        </w:rPr>
        <w:tab/>
      </w:r>
      <w:r w:rsidRPr="000C3445">
        <w:rPr>
          <w:b/>
          <w:lang w:eastAsia="en-US"/>
        </w:rPr>
        <w:t>GRUNT</w:t>
      </w:r>
      <w:r>
        <w:rPr>
          <w:lang w:eastAsia="en-US"/>
        </w:rPr>
        <w:t xml:space="preserve"> - Minified code for fast JS Execution</w:t>
      </w:r>
    </w:p>
    <w:p w14:paraId="6860C56B" w14:textId="77777777" w:rsidR="000C3445" w:rsidRDefault="000C3445" w:rsidP="000C3445">
      <w:pPr>
        <w:pStyle w:val="NoSpacing"/>
        <w:ind w:left="720"/>
        <w:rPr>
          <w:lang w:eastAsia="en-US"/>
        </w:rPr>
      </w:pPr>
      <w:r>
        <w:rPr>
          <w:lang w:eastAsia="en-US"/>
        </w:rPr>
        <w:t>b)</w:t>
      </w:r>
      <w:r>
        <w:rPr>
          <w:lang w:eastAsia="en-US"/>
        </w:rPr>
        <w:tab/>
      </w:r>
      <w:r w:rsidRPr="000C3445">
        <w:rPr>
          <w:b/>
          <w:lang w:eastAsia="en-US"/>
        </w:rPr>
        <w:t>JMeter</w:t>
      </w:r>
      <w:r>
        <w:rPr>
          <w:lang w:eastAsia="en-US"/>
        </w:rPr>
        <w:t xml:space="preserve"> - Performance and Stress Testing to evaluate load application could handle</w:t>
      </w:r>
    </w:p>
    <w:p w14:paraId="63827847" w14:textId="77777777" w:rsidR="00F247B2" w:rsidRDefault="000C3445" w:rsidP="000C3445">
      <w:pPr>
        <w:pStyle w:val="NoSpacing"/>
        <w:ind w:left="720"/>
        <w:rPr>
          <w:lang w:eastAsia="en-US"/>
        </w:rPr>
      </w:pPr>
      <w:r>
        <w:rPr>
          <w:lang w:eastAsia="en-US"/>
        </w:rPr>
        <w:t>c)</w:t>
      </w:r>
      <w:r>
        <w:rPr>
          <w:lang w:eastAsia="en-US"/>
        </w:rPr>
        <w:tab/>
      </w:r>
      <w:r w:rsidRPr="000C3445">
        <w:rPr>
          <w:b/>
          <w:lang w:eastAsia="en-US"/>
        </w:rPr>
        <w:t>JUnit</w:t>
      </w:r>
      <w:r>
        <w:rPr>
          <w:lang w:eastAsia="en-US"/>
        </w:rPr>
        <w:t>/EMMA - Unit testing and code coverage</w:t>
      </w:r>
    </w:p>
    <w:p w14:paraId="1F4D36E7" w14:textId="77777777" w:rsidR="005C1223" w:rsidRDefault="005C1223" w:rsidP="000C3445">
      <w:pPr>
        <w:pStyle w:val="NoSpacing"/>
        <w:ind w:left="720"/>
        <w:rPr>
          <w:lang w:eastAsia="en-US"/>
        </w:rPr>
      </w:pPr>
    </w:p>
    <w:p w14:paraId="7040001A" w14:textId="77777777" w:rsidR="005C1223" w:rsidRDefault="005C1223" w:rsidP="000C3445">
      <w:pPr>
        <w:pStyle w:val="NoSpacing"/>
        <w:ind w:left="720"/>
        <w:rPr>
          <w:lang w:eastAsia="en-US"/>
        </w:rPr>
      </w:pPr>
    </w:p>
    <w:p w14:paraId="6250CA86" w14:textId="77777777" w:rsidR="003F251B" w:rsidRPr="003F251B" w:rsidRDefault="003F251B" w:rsidP="00AA0BD1">
      <w:pPr>
        <w:pStyle w:val="Quote"/>
        <w:outlineLvl w:val="0"/>
        <w:rPr>
          <w:rFonts w:ascii="Arial" w:hAnsi="Arial" w:cs="Arial"/>
          <w:b/>
          <w:i w:val="0"/>
          <w:u w:val="single"/>
        </w:rPr>
      </w:pPr>
      <w:r w:rsidRPr="003F251B">
        <w:rPr>
          <w:rFonts w:ascii="Arial" w:hAnsi="Arial" w:cs="Arial"/>
          <w:b/>
          <w:i w:val="0"/>
          <w:u w:val="single"/>
        </w:rPr>
        <w:t>e-Hospital Information System – Billing</w:t>
      </w:r>
    </w:p>
    <w:p w14:paraId="507651DE" w14:textId="77777777" w:rsidR="000E7D8E" w:rsidRDefault="000E7D8E" w:rsidP="003F251B">
      <w:pPr>
        <w:rPr>
          <w:rFonts w:ascii="Arial" w:hAnsi="Arial" w:cs="Arial"/>
          <w:sz w:val="20"/>
          <w:szCs w:val="20"/>
        </w:rPr>
      </w:pPr>
    </w:p>
    <w:p w14:paraId="662F8DA9" w14:textId="77777777" w:rsidR="003F251B" w:rsidRDefault="003F251B" w:rsidP="003F251B">
      <w:pPr>
        <w:rPr>
          <w:rFonts w:ascii="Arial" w:hAnsi="Arial" w:cs="Arial"/>
          <w:color w:val="000000"/>
          <w:sz w:val="20"/>
          <w:szCs w:val="20"/>
        </w:rPr>
      </w:pPr>
      <w:r>
        <w:rPr>
          <w:rFonts w:ascii="Arial" w:hAnsi="Arial" w:cs="Arial"/>
          <w:sz w:val="20"/>
          <w:szCs w:val="20"/>
        </w:rPr>
        <w:t xml:space="preserve">E-Hospital Information System </w:t>
      </w:r>
      <w:r w:rsidRPr="00FB4316">
        <w:rPr>
          <w:rFonts w:ascii="Arial" w:hAnsi="Arial" w:cs="Arial"/>
          <w:color w:val="000000"/>
          <w:sz w:val="20"/>
          <w:szCs w:val="20"/>
        </w:rPr>
        <w:t xml:space="preserve">is </w:t>
      </w:r>
      <w:r>
        <w:rPr>
          <w:rFonts w:ascii="Arial" w:hAnsi="Arial" w:cs="Arial"/>
          <w:color w:val="000000"/>
          <w:sz w:val="20"/>
          <w:szCs w:val="20"/>
        </w:rPr>
        <w:t>a</w:t>
      </w:r>
      <w:r w:rsidRPr="00FB4316">
        <w:rPr>
          <w:rFonts w:ascii="Arial" w:hAnsi="Arial" w:cs="Arial"/>
          <w:color w:val="000000"/>
          <w:sz w:val="20"/>
          <w:szCs w:val="20"/>
        </w:rPr>
        <w:t xml:space="preserve"> ful</w:t>
      </w:r>
      <w:r>
        <w:rPr>
          <w:rFonts w:ascii="Arial" w:hAnsi="Arial" w:cs="Arial"/>
          <w:color w:val="000000"/>
          <w:sz w:val="20"/>
          <w:szCs w:val="20"/>
        </w:rPr>
        <w:t xml:space="preserve">ly integrated, end-to-end healthcare solution. This </w:t>
      </w:r>
      <w:r w:rsidRPr="00FB4316">
        <w:rPr>
          <w:rFonts w:ascii="Arial" w:hAnsi="Arial" w:cs="Arial"/>
          <w:color w:val="000000"/>
          <w:sz w:val="20"/>
          <w:szCs w:val="20"/>
        </w:rPr>
        <w:t>Enterprise Management</w:t>
      </w:r>
      <w:r w:rsidRPr="00FB4316">
        <w:rPr>
          <w:i/>
          <w:color w:val="000000"/>
          <w:sz w:val="20"/>
          <w:szCs w:val="20"/>
        </w:rPr>
        <w:t> </w:t>
      </w:r>
      <w:r w:rsidRPr="00FB4316">
        <w:rPr>
          <w:rFonts w:ascii="Arial" w:hAnsi="Arial" w:cs="Arial"/>
          <w:color w:val="000000"/>
          <w:sz w:val="20"/>
          <w:szCs w:val="20"/>
        </w:rPr>
        <w:t xml:space="preserve">includes powerful modules for creating and maintaining detailed patient records across multiple sites </w:t>
      </w:r>
      <w:r>
        <w:rPr>
          <w:rFonts w:ascii="Arial" w:hAnsi="Arial" w:cs="Arial"/>
          <w:color w:val="000000"/>
          <w:sz w:val="20"/>
          <w:szCs w:val="20"/>
        </w:rPr>
        <w:t xml:space="preserve">which </w:t>
      </w:r>
      <w:r w:rsidRPr="00FB4316">
        <w:rPr>
          <w:rFonts w:ascii="Arial" w:hAnsi="Arial" w:cs="Arial"/>
          <w:color w:val="000000"/>
          <w:sz w:val="20"/>
          <w:szCs w:val="20"/>
        </w:rPr>
        <w:t>can be scaled for large healthcare enterprises/providers. The system helps organizations deliver the highest standards of patient care, by connecting all available information, from patient demographics to clinical data and financial reports.</w:t>
      </w:r>
    </w:p>
    <w:p w14:paraId="495A6855" w14:textId="77777777" w:rsidR="003F251B" w:rsidRDefault="003F251B" w:rsidP="003F251B">
      <w:pPr>
        <w:pStyle w:val="Quote"/>
        <w:outlineLvl w:val="0"/>
        <w:rPr>
          <w:rFonts w:ascii="Arial" w:eastAsia="Calibri" w:hAnsi="Arial" w:cs="Arial"/>
          <w:b/>
          <w:i w:val="0"/>
          <w:iCs w:val="0"/>
          <w:sz w:val="20"/>
          <w:szCs w:val="20"/>
          <w:lang w:eastAsia="ar-SA"/>
        </w:rPr>
      </w:pPr>
      <w:r>
        <w:t> </w:t>
      </w:r>
      <w:r>
        <w:rPr>
          <w:rFonts w:ascii="Arial" w:eastAsia="Calibri" w:hAnsi="Arial" w:cs="Arial"/>
          <w:b/>
          <w:i w:val="0"/>
          <w:iCs w:val="0"/>
          <w:sz w:val="20"/>
          <w:szCs w:val="20"/>
          <w:lang w:eastAsia="ar-SA"/>
        </w:rPr>
        <w:t>Technology:</w:t>
      </w:r>
    </w:p>
    <w:p w14:paraId="2C6159D9" w14:textId="77777777" w:rsidR="003F251B" w:rsidRDefault="003F251B" w:rsidP="003F251B">
      <w:pPr>
        <w:rPr>
          <w:rFonts w:ascii="Arial" w:hAnsi="Arial" w:cs="Arial"/>
          <w:sz w:val="20"/>
          <w:szCs w:val="20"/>
        </w:rPr>
      </w:pPr>
      <w:r>
        <w:rPr>
          <w:rFonts w:ascii="Arial" w:hAnsi="Arial" w:cs="Arial"/>
          <w:sz w:val="20"/>
          <w:szCs w:val="20"/>
        </w:rPr>
        <w:t xml:space="preserve"> Core Java, J2EE, EJB</w:t>
      </w:r>
      <w:r w:rsidR="009158EF">
        <w:rPr>
          <w:rFonts w:ascii="Arial" w:hAnsi="Arial" w:cs="Arial"/>
          <w:sz w:val="20"/>
          <w:szCs w:val="20"/>
        </w:rPr>
        <w:t>, JQuery, Ajax, JSON</w:t>
      </w:r>
    </w:p>
    <w:p w14:paraId="2DC0B2EC" w14:textId="77777777" w:rsidR="008D2CD8" w:rsidRPr="008D2CD8" w:rsidRDefault="008D2CD8" w:rsidP="008D2CD8">
      <w:pPr>
        <w:pStyle w:val="Quote"/>
        <w:outlineLvl w:val="0"/>
        <w:rPr>
          <w:rFonts w:ascii="Arial" w:eastAsia="Calibri" w:hAnsi="Arial" w:cs="Arial"/>
          <w:b/>
          <w:i w:val="0"/>
          <w:iCs w:val="0"/>
          <w:sz w:val="20"/>
          <w:szCs w:val="20"/>
          <w:lang w:eastAsia="ar-SA"/>
        </w:rPr>
      </w:pPr>
      <w:r w:rsidRPr="008D2CD8">
        <w:rPr>
          <w:rFonts w:ascii="Arial" w:eastAsia="Calibri" w:hAnsi="Arial" w:cs="Arial"/>
          <w:b/>
          <w:i w:val="0"/>
          <w:iCs w:val="0"/>
          <w:sz w:val="20"/>
          <w:szCs w:val="20"/>
          <w:lang w:eastAsia="ar-SA"/>
        </w:rPr>
        <w:t xml:space="preserve">Role Description: </w:t>
      </w:r>
    </w:p>
    <w:p w14:paraId="549CE073" w14:textId="77777777" w:rsidR="008D2CD8" w:rsidRPr="008D2CD8" w:rsidRDefault="008D2CD8" w:rsidP="008D2CD8">
      <w:pPr>
        <w:pStyle w:val="Quote"/>
        <w:rPr>
          <w:rFonts w:ascii="Arial" w:eastAsia="Calibri" w:hAnsi="Arial" w:cs="Arial"/>
          <w:i w:val="0"/>
          <w:sz w:val="20"/>
          <w:szCs w:val="20"/>
        </w:rPr>
      </w:pPr>
      <w:r w:rsidRPr="008D2CD8">
        <w:rPr>
          <w:rFonts w:ascii="Arial" w:eastAsia="Calibri" w:hAnsi="Arial" w:cs="Arial"/>
          <w:i w:val="0"/>
          <w:sz w:val="20"/>
          <w:szCs w:val="20"/>
        </w:rPr>
        <w:t xml:space="preserve">Involved in all </w:t>
      </w:r>
      <w:r w:rsidR="009158EF">
        <w:rPr>
          <w:rFonts w:ascii="Arial" w:eastAsia="Calibri" w:hAnsi="Arial" w:cs="Arial"/>
          <w:i w:val="0"/>
          <w:sz w:val="20"/>
          <w:szCs w:val="20"/>
        </w:rPr>
        <w:t>phases of  software development,</w:t>
      </w:r>
      <w:r w:rsidR="009158EF" w:rsidRPr="008D2CD8">
        <w:rPr>
          <w:rFonts w:ascii="Arial" w:eastAsia="Calibri" w:hAnsi="Arial" w:cs="Arial"/>
          <w:i w:val="0"/>
          <w:sz w:val="20"/>
          <w:szCs w:val="20"/>
        </w:rPr>
        <w:t xml:space="preserve"> requirement</w:t>
      </w:r>
      <w:r w:rsidRPr="008D2CD8">
        <w:rPr>
          <w:rFonts w:ascii="Arial" w:eastAsia="Calibri" w:hAnsi="Arial" w:cs="Arial"/>
          <w:i w:val="0"/>
          <w:sz w:val="20"/>
          <w:szCs w:val="20"/>
        </w:rPr>
        <w:t xml:space="preserve"> gathering , system analysis, development </w:t>
      </w:r>
      <w:r w:rsidR="00D73E63">
        <w:rPr>
          <w:rFonts w:ascii="Arial" w:eastAsia="Calibri" w:hAnsi="Arial" w:cs="Arial"/>
          <w:i w:val="0"/>
          <w:sz w:val="20"/>
          <w:szCs w:val="20"/>
          <w:lang w:val="en-US"/>
        </w:rPr>
        <w:t xml:space="preserve">,integration </w:t>
      </w:r>
      <w:r w:rsidRPr="008D2CD8">
        <w:rPr>
          <w:rFonts w:ascii="Arial" w:eastAsia="Calibri" w:hAnsi="Arial" w:cs="Arial"/>
          <w:i w:val="0"/>
          <w:sz w:val="20"/>
          <w:szCs w:val="20"/>
        </w:rPr>
        <w:t>and deployment</w:t>
      </w:r>
      <w:r>
        <w:rPr>
          <w:rFonts w:ascii="Arial" w:eastAsia="Calibri" w:hAnsi="Arial" w:cs="Arial"/>
          <w:i w:val="0"/>
          <w:sz w:val="20"/>
          <w:szCs w:val="20"/>
        </w:rPr>
        <w:t>.</w:t>
      </w:r>
    </w:p>
    <w:p w14:paraId="215B7804" w14:textId="77777777" w:rsidR="003F251B" w:rsidRDefault="003F251B" w:rsidP="003F251B">
      <w:pPr>
        <w:spacing w:before="100" w:after="100"/>
        <w:rPr>
          <w:rFonts w:ascii="Arial" w:hAnsi="Arial" w:cs="Arial"/>
          <w:b/>
          <w:sz w:val="20"/>
          <w:szCs w:val="20"/>
        </w:rPr>
      </w:pPr>
      <w:r w:rsidRPr="00DC2007">
        <w:rPr>
          <w:rFonts w:ascii="Arial" w:hAnsi="Arial" w:cs="Arial"/>
          <w:b/>
          <w:sz w:val="20"/>
          <w:szCs w:val="20"/>
        </w:rPr>
        <w:t>Contribution:</w:t>
      </w:r>
    </w:p>
    <w:p w14:paraId="4D17FBEE" w14:textId="77777777" w:rsidR="00D353BC" w:rsidRPr="00D353BC" w:rsidRDefault="003F251B" w:rsidP="00D353BC">
      <w:pPr>
        <w:pStyle w:val="Quote"/>
        <w:rPr>
          <w:rFonts w:ascii="Arial" w:eastAsia="Calibri" w:hAnsi="Arial" w:cs="Arial"/>
          <w:i w:val="0"/>
          <w:sz w:val="20"/>
          <w:szCs w:val="20"/>
        </w:rPr>
      </w:pPr>
      <w:r w:rsidRPr="00A20930">
        <w:rPr>
          <w:rFonts w:ascii="Arial" w:eastAsia="Calibri" w:hAnsi="Arial" w:cs="Arial"/>
          <w:i w:val="0"/>
          <w:sz w:val="20"/>
          <w:szCs w:val="20"/>
        </w:rPr>
        <w:t xml:space="preserve">Created several Billing Administrator Modules in </w:t>
      </w:r>
      <w:proofErr w:type="spellStart"/>
      <w:r w:rsidRPr="00A20930">
        <w:rPr>
          <w:rFonts w:ascii="Arial" w:eastAsia="Calibri" w:hAnsi="Arial" w:cs="Arial"/>
          <w:i w:val="0"/>
          <w:sz w:val="20"/>
          <w:szCs w:val="20"/>
        </w:rPr>
        <w:t>eHospital</w:t>
      </w:r>
      <w:proofErr w:type="spellEnd"/>
      <w:r w:rsidRPr="00A20930">
        <w:rPr>
          <w:rFonts w:ascii="Arial" w:eastAsia="Calibri" w:hAnsi="Arial" w:cs="Arial"/>
          <w:i w:val="0"/>
          <w:sz w:val="20"/>
          <w:szCs w:val="20"/>
        </w:rPr>
        <w:t xml:space="preserve"> Information System(</w:t>
      </w:r>
      <w:proofErr w:type="spellStart"/>
      <w:r w:rsidRPr="00A20930">
        <w:rPr>
          <w:rFonts w:ascii="Arial" w:eastAsia="Calibri" w:hAnsi="Arial" w:cs="Arial"/>
          <w:i w:val="0"/>
          <w:sz w:val="20"/>
          <w:szCs w:val="20"/>
        </w:rPr>
        <w:t>eHIS</w:t>
      </w:r>
      <w:proofErr w:type="spellEnd"/>
      <w:r w:rsidRPr="00A20930">
        <w:rPr>
          <w:rFonts w:ascii="Arial" w:eastAsia="Calibri" w:hAnsi="Arial" w:cs="Arial"/>
          <w:i w:val="0"/>
          <w:sz w:val="20"/>
          <w:szCs w:val="20"/>
        </w:rPr>
        <w:t>) Product</w:t>
      </w:r>
      <w:r w:rsidR="00D353BC" w:rsidRPr="00D353BC">
        <w:rPr>
          <w:rFonts w:ascii="Arial" w:eastAsia="Calibri" w:hAnsi="Arial" w:cs="Arial"/>
          <w:sz w:val="20"/>
          <w:szCs w:val="20"/>
          <w:lang w:val="en-US"/>
        </w:rPr>
        <w:t xml:space="preserve">        </w:t>
      </w:r>
    </w:p>
    <w:p w14:paraId="2C28C86E" w14:textId="77777777" w:rsidR="003F251B" w:rsidRPr="00A20930" w:rsidRDefault="003F251B" w:rsidP="00D353BC">
      <w:pPr>
        <w:pStyle w:val="Quote"/>
        <w:numPr>
          <w:ilvl w:val="0"/>
          <w:numId w:val="19"/>
        </w:numPr>
        <w:rPr>
          <w:rFonts w:ascii="Arial" w:eastAsia="Calibri" w:hAnsi="Arial" w:cs="Arial"/>
          <w:i w:val="0"/>
          <w:sz w:val="20"/>
          <w:szCs w:val="20"/>
        </w:rPr>
      </w:pPr>
      <w:r w:rsidRPr="00A20930">
        <w:rPr>
          <w:rFonts w:ascii="Arial" w:eastAsia="Calibri" w:hAnsi="Arial" w:cs="Arial"/>
          <w:i w:val="0"/>
          <w:sz w:val="20"/>
          <w:szCs w:val="20"/>
        </w:rPr>
        <w:t>Patient Search Params</w:t>
      </w:r>
    </w:p>
    <w:p w14:paraId="339DFE2D" w14:textId="77777777" w:rsidR="003F251B" w:rsidRPr="00A20930" w:rsidRDefault="003F251B" w:rsidP="00D353BC">
      <w:pPr>
        <w:pStyle w:val="Quote"/>
        <w:numPr>
          <w:ilvl w:val="0"/>
          <w:numId w:val="19"/>
        </w:numPr>
        <w:rPr>
          <w:rFonts w:ascii="Arial" w:eastAsia="Calibri" w:hAnsi="Arial" w:cs="Arial"/>
          <w:i w:val="0"/>
          <w:sz w:val="20"/>
          <w:szCs w:val="20"/>
        </w:rPr>
      </w:pPr>
      <w:r w:rsidRPr="00A20930">
        <w:rPr>
          <w:rFonts w:ascii="Arial" w:eastAsia="Calibri" w:hAnsi="Arial" w:cs="Arial"/>
          <w:i w:val="0"/>
          <w:sz w:val="20"/>
          <w:szCs w:val="20"/>
        </w:rPr>
        <w:t>User Security Params</w:t>
      </w:r>
    </w:p>
    <w:p w14:paraId="4F2CD27F" w14:textId="77777777" w:rsidR="003F251B" w:rsidRPr="00A20930" w:rsidRDefault="003F251B" w:rsidP="00D353BC">
      <w:pPr>
        <w:pStyle w:val="Quote"/>
        <w:numPr>
          <w:ilvl w:val="0"/>
          <w:numId w:val="19"/>
        </w:numPr>
        <w:rPr>
          <w:rFonts w:ascii="Arial" w:eastAsia="Calibri" w:hAnsi="Arial" w:cs="Arial"/>
          <w:i w:val="0"/>
          <w:sz w:val="20"/>
          <w:szCs w:val="20"/>
        </w:rPr>
      </w:pPr>
      <w:r w:rsidRPr="00A20930">
        <w:rPr>
          <w:rFonts w:ascii="Arial" w:eastAsia="Calibri" w:hAnsi="Arial" w:cs="Arial"/>
          <w:i w:val="0"/>
          <w:sz w:val="20"/>
          <w:szCs w:val="20"/>
        </w:rPr>
        <w:t xml:space="preserve">Outpatient Visit Registration Receipt Format Setup </w:t>
      </w:r>
    </w:p>
    <w:p w14:paraId="05943D4A" w14:textId="77777777" w:rsidR="003F251B" w:rsidRPr="00A20930" w:rsidRDefault="003F251B" w:rsidP="00D353BC">
      <w:pPr>
        <w:pStyle w:val="Quote"/>
        <w:numPr>
          <w:ilvl w:val="0"/>
          <w:numId w:val="19"/>
        </w:numPr>
        <w:rPr>
          <w:rFonts w:ascii="Arial" w:eastAsia="Calibri" w:hAnsi="Arial" w:cs="Arial"/>
          <w:i w:val="0"/>
          <w:sz w:val="20"/>
          <w:szCs w:val="20"/>
        </w:rPr>
      </w:pPr>
      <w:r w:rsidRPr="00A20930">
        <w:rPr>
          <w:rFonts w:ascii="Arial" w:eastAsia="Calibri" w:hAnsi="Arial" w:cs="Arial"/>
          <w:i w:val="0"/>
          <w:sz w:val="20"/>
          <w:szCs w:val="20"/>
        </w:rPr>
        <w:lastRenderedPageBreak/>
        <w:t xml:space="preserve">Visit </w:t>
      </w:r>
      <w:proofErr w:type="spellStart"/>
      <w:r w:rsidRPr="00A20930">
        <w:rPr>
          <w:rFonts w:ascii="Arial" w:eastAsia="Calibri" w:hAnsi="Arial" w:cs="Arial"/>
          <w:i w:val="0"/>
          <w:sz w:val="20"/>
          <w:szCs w:val="20"/>
        </w:rPr>
        <w:t>Regn</w:t>
      </w:r>
      <w:proofErr w:type="spellEnd"/>
      <w:r w:rsidRPr="00A20930">
        <w:rPr>
          <w:rFonts w:ascii="Arial" w:eastAsia="Calibri" w:hAnsi="Arial" w:cs="Arial"/>
          <w:i w:val="0"/>
          <w:sz w:val="20"/>
          <w:szCs w:val="20"/>
        </w:rPr>
        <w:t xml:space="preserve"> Bill Rule Setup       </w:t>
      </w:r>
    </w:p>
    <w:p w14:paraId="22FFE99F" w14:textId="77777777" w:rsidR="003F251B" w:rsidRPr="00A20930" w:rsidRDefault="003F251B" w:rsidP="00D353BC">
      <w:pPr>
        <w:pStyle w:val="Quote"/>
        <w:numPr>
          <w:ilvl w:val="0"/>
          <w:numId w:val="19"/>
        </w:numPr>
        <w:rPr>
          <w:rFonts w:ascii="Arial" w:eastAsia="Calibri" w:hAnsi="Arial" w:cs="Arial"/>
          <w:i w:val="0"/>
          <w:sz w:val="20"/>
          <w:szCs w:val="20"/>
        </w:rPr>
      </w:pPr>
      <w:r w:rsidRPr="00A20930">
        <w:rPr>
          <w:rFonts w:ascii="Arial" w:eastAsia="Calibri" w:hAnsi="Arial" w:cs="Arial"/>
          <w:i w:val="0"/>
          <w:sz w:val="20"/>
          <w:szCs w:val="20"/>
        </w:rPr>
        <w:t xml:space="preserve">Outpatient Pharmacy Bill Rule Setup       </w:t>
      </w:r>
    </w:p>
    <w:p w14:paraId="4EB232E8" w14:textId="77777777" w:rsidR="003F251B" w:rsidRPr="00A20930" w:rsidRDefault="00B951E5" w:rsidP="00D353BC">
      <w:pPr>
        <w:pStyle w:val="Quote"/>
        <w:numPr>
          <w:ilvl w:val="0"/>
          <w:numId w:val="19"/>
        </w:numPr>
        <w:rPr>
          <w:rFonts w:ascii="Arial" w:eastAsia="Calibri" w:hAnsi="Arial" w:cs="Arial"/>
          <w:i w:val="0"/>
          <w:sz w:val="20"/>
          <w:szCs w:val="20"/>
        </w:rPr>
      </w:pPr>
      <w:r>
        <w:rPr>
          <w:rFonts w:ascii="Arial" w:eastAsia="Calibri" w:hAnsi="Arial" w:cs="Arial"/>
          <w:i w:val="0"/>
          <w:sz w:val="20"/>
          <w:szCs w:val="20"/>
        </w:rPr>
        <w:t xml:space="preserve">IP Bed Charges </w:t>
      </w:r>
      <w:r w:rsidR="003F251B" w:rsidRPr="00A20930">
        <w:rPr>
          <w:rFonts w:ascii="Arial" w:eastAsia="Calibri" w:hAnsi="Arial" w:cs="Arial"/>
          <w:i w:val="0"/>
          <w:sz w:val="20"/>
          <w:szCs w:val="20"/>
        </w:rPr>
        <w:t xml:space="preserve">   </w:t>
      </w:r>
    </w:p>
    <w:p w14:paraId="2557C653" w14:textId="77777777" w:rsidR="005C1223" w:rsidRDefault="005C1223" w:rsidP="00AA0BD1">
      <w:pPr>
        <w:pStyle w:val="Quote"/>
        <w:outlineLvl w:val="0"/>
        <w:rPr>
          <w:rFonts w:ascii="Arial" w:hAnsi="Arial" w:cs="Arial"/>
          <w:b/>
          <w:i w:val="0"/>
          <w:u w:val="single"/>
        </w:rPr>
      </w:pPr>
    </w:p>
    <w:p w14:paraId="3360220A" w14:textId="77777777" w:rsidR="00C474CC" w:rsidRDefault="00C474CC" w:rsidP="00AA0BD1">
      <w:pPr>
        <w:pStyle w:val="Quote"/>
        <w:outlineLvl w:val="0"/>
        <w:rPr>
          <w:rFonts w:ascii="Arial" w:hAnsi="Arial" w:cs="Arial"/>
          <w:b/>
          <w:i w:val="0"/>
          <w:u w:val="single"/>
        </w:rPr>
      </w:pPr>
    </w:p>
    <w:p w14:paraId="0A06A2D7" w14:textId="77777777" w:rsidR="00C474CC" w:rsidRDefault="00C474CC" w:rsidP="00AA0BD1">
      <w:pPr>
        <w:pStyle w:val="Quote"/>
        <w:outlineLvl w:val="0"/>
        <w:rPr>
          <w:rFonts w:ascii="Arial" w:hAnsi="Arial" w:cs="Arial"/>
          <w:b/>
          <w:i w:val="0"/>
          <w:u w:val="single"/>
        </w:rPr>
      </w:pPr>
    </w:p>
    <w:p w14:paraId="3BA1D757" w14:textId="77777777" w:rsidR="00AA0BD1" w:rsidRDefault="00AA0BD1" w:rsidP="00AA0BD1">
      <w:pPr>
        <w:pStyle w:val="Quote"/>
        <w:outlineLvl w:val="0"/>
        <w:rPr>
          <w:rFonts w:ascii="Arial" w:hAnsi="Arial" w:cs="Arial"/>
          <w:b/>
          <w:i w:val="0"/>
          <w:u w:val="single"/>
        </w:rPr>
      </w:pPr>
      <w:r w:rsidRPr="00AA0BD1">
        <w:rPr>
          <w:rFonts w:ascii="Arial" w:hAnsi="Arial" w:cs="Arial"/>
          <w:b/>
          <w:i w:val="0"/>
          <w:u w:val="single"/>
        </w:rPr>
        <w:t xml:space="preserve">PAYPAL - MERCHANT REPORTING </w:t>
      </w:r>
    </w:p>
    <w:p w14:paraId="4ACEF826" w14:textId="77777777" w:rsidR="00AA0BD1" w:rsidRPr="00AA0BD1" w:rsidRDefault="00AA0BD1" w:rsidP="00AA0BD1">
      <w:pPr>
        <w:rPr>
          <w:lang w:eastAsia="en-US"/>
        </w:rPr>
      </w:pPr>
    </w:p>
    <w:p w14:paraId="0112B7F4" w14:textId="77777777" w:rsidR="00AA0BD1" w:rsidRDefault="00AA0BD1" w:rsidP="00AA0BD1">
      <w:r>
        <w:rPr>
          <w:rFonts w:ascii="Arial" w:hAnsi="Arial" w:cs="Arial"/>
          <w:sz w:val="20"/>
          <w:szCs w:val="20"/>
        </w:rPr>
        <w:t>PayPal's Reporting Tools provide you with the information you need to effectively measure and manage your business. Measure the performance of your business with a quick monthly overview. Improve forecasting by reviewing monthly sales trends. Easily search for individual transactions or disputes.</w:t>
      </w:r>
    </w:p>
    <w:p w14:paraId="4627BF91" w14:textId="77777777" w:rsidR="00AA0BD1" w:rsidRDefault="00AA0BD1" w:rsidP="00AA0BD1">
      <w:r>
        <w:rPr>
          <w:rFonts w:ascii="Arial" w:hAnsi="Arial" w:cs="Arial"/>
          <w:sz w:val="20"/>
          <w:szCs w:val="20"/>
        </w:rPr>
        <w:t xml:space="preserve">Developed a Tool </w:t>
      </w:r>
      <w:r>
        <w:rPr>
          <w:rFonts w:ascii="Arial" w:hAnsi="Arial" w:cs="Arial"/>
          <w:b/>
          <w:bCs/>
          <w:sz w:val="20"/>
          <w:szCs w:val="20"/>
        </w:rPr>
        <w:t>Reporting Book</w:t>
      </w:r>
      <w:r>
        <w:rPr>
          <w:rFonts w:ascii="Arial" w:hAnsi="Arial" w:cs="Arial"/>
          <w:sz w:val="20"/>
          <w:szCs w:val="20"/>
        </w:rPr>
        <w:t xml:space="preserve"> (</w:t>
      </w:r>
      <w:r w:rsidRPr="007D649A">
        <w:rPr>
          <w:rFonts w:ascii="Arial" w:hAnsi="Arial" w:cs="Arial"/>
          <w:sz w:val="20"/>
          <w:szCs w:val="20"/>
        </w:rPr>
        <w:t>http</w:t>
      </w:r>
      <w:r w:rsidR="007D649A">
        <w:rPr>
          <w:rFonts w:ascii="Arial" w:hAnsi="Arial" w:cs="Arial"/>
          <w:sz w:val="20"/>
          <w:szCs w:val="20"/>
        </w:rPr>
        <w:t>s://reportingbook/</w:t>
      </w:r>
      <w:r>
        <w:rPr>
          <w:rFonts w:ascii="Arial" w:hAnsi="Arial" w:cs="Arial"/>
          <w:sz w:val="20"/>
          <w:szCs w:val="20"/>
        </w:rPr>
        <w:t>). This Reporting Ticket Tracker provides effective tracking and handling of software issues, enhancements and overall progress.</w:t>
      </w:r>
    </w:p>
    <w:p w14:paraId="7DECF2CB" w14:textId="77777777" w:rsidR="00AA0BD1" w:rsidRDefault="00AA0BD1" w:rsidP="00AA0BD1">
      <w:pPr>
        <w:pStyle w:val="Quote"/>
        <w:outlineLvl w:val="0"/>
        <w:rPr>
          <w:rFonts w:ascii="Arial" w:eastAsia="Calibri" w:hAnsi="Arial" w:cs="Arial"/>
          <w:b/>
          <w:i w:val="0"/>
          <w:iCs w:val="0"/>
          <w:sz w:val="20"/>
          <w:szCs w:val="20"/>
          <w:lang w:eastAsia="ar-SA"/>
        </w:rPr>
      </w:pPr>
      <w:r>
        <w:t> </w:t>
      </w:r>
      <w:r>
        <w:rPr>
          <w:rFonts w:ascii="Arial" w:eastAsia="Calibri" w:hAnsi="Arial" w:cs="Arial"/>
          <w:b/>
          <w:i w:val="0"/>
          <w:iCs w:val="0"/>
          <w:sz w:val="20"/>
          <w:szCs w:val="20"/>
          <w:lang w:eastAsia="ar-SA"/>
        </w:rPr>
        <w:t>Technology:</w:t>
      </w:r>
    </w:p>
    <w:p w14:paraId="062B483E" w14:textId="77777777" w:rsidR="00AA0BD1" w:rsidRDefault="00AA0BD1" w:rsidP="00AA0BD1">
      <w:pPr>
        <w:outlineLvl w:val="0"/>
        <w:rPr>
          <w:rFonts w:ascii="Arial" w:hAnsi="Arial" w:cs="Arial"/>
          <w:sz w:val="20"/>
          <w:szCs w:val="20"/>
        </w:rPr>
      </w:pPr>
      <w:r>
        <w:rPr>
          <w:rFonts w:ascii="Arial" w:hAnsi="Arial" w:cs="Arial"/>
          <w:sz w:val="20"/>
          <w:szCs w:val="20"/>
        </w:rPr>
        <w:t>Core Java, J2EE, Struts</w:t>
      </w:r>
      <w:r w:rsidR="007D649A">
        <w:rPr>
          <w:rFonts w:ascii="Arial" w:hAnsi="Arial" w:cs="Arial"/>
          <w:sz w:val="20"/>
          <w:szCs w:val="20"/>
        </w:rPr>
        <w:t>, Oracle</w:t>
      </w:r>
    </w:p>
    <w:p w14:paraId="457F149E" w14:textId="77777777" w:rsidR="00AA0BD1" w:rsidRDefault="00AA0BD1" w:rsidP="00AA0BD1">
      <w:pPr>
        <w:outlineLvl w:val="0"/>
        <w:rPr>
          <w:b/>
          <w:lang w:eastAsia="en-US"/>
        </w:rPr>
      </w:pPr>
      <w:r w:rsidRPr="00295263">
        <w:rPr>
          <w:b/>
          <w:lang w:eastAsia="en-US"/>
        </w:rPr>
        <w:t>Roles and Responsibilities:</w:t>
      </w:r>
    </w:p>
    <w:p w14:paraId="3746BDAD" w14:textId="77777777" w:rsidR="00AA0BD1" w:rsidRPr="002F1AC6" w:rsidRDefault="00AA0BD1" w:rsidP="00AA0BD1">
      <w:pPr>
        <w:pStyle w:val="Quote"/>
        <w:numPr>
          <w:ilvl w:val="0"/>
          <w:numId w:val="7"/>
        </w:numPr>
        <w:rPr>
          <w:rFonts w:ascii="Arial" w:eastAsia="Calibri" w:hAnsi="Arial" w:cs="Arial"/>
          <w:i w:val="0"/>
          <w:sz w:val="20"/>
          <w:szCs w:val="20"/>
        </w:rPr>
      </w:pPr>
      <w:r>
        <w:rPr>
          <w:rFonts w:ascii="Arial" w:eastAsia="Calibri" w:hAnsi="Arial" w:cs="Arial"/>
          <w:i w:val="0"/>
          <w:sz w:val="20"/>
          <w:szCs w:val="20"/>
        </w:rPr>
        <w:t xml:space="preserve">Completely </w:t>
      </w:r>
      <w:r w:rsidR="006C463D">
        <w:rPr>
          <w:rFonts w:ascii="Arial" w:eastAsia="Calibri" w:hAnsi="Arial" w:cs="Arial"/>
          <w:i w:val="0"/>
          <w:sz w:val="20"/>
          <w:szCs w:val="20"/>
        </w:rPr>
        <w:t>Developed and</w:t>
      </w:r>
      <w:r>
        <w:rPr>
          <w:rFonts w:ascii="Arial" w:eastAsia="Calibri" w:hAnsi="Arial" w:cs="Arial"/>
          <w:i w:val="0"/>
          <w:sz w:val="20"/>
          <w:szCs w:val="20"/>
        </w:rPr>
        <w:t xml:space="preserve"> Maintained Trac Tool for </w:t>
      </w:r>
      <w:r w:rsidR="006C463D">
        <w:rPr>
          <w:rFonts w:ascii="Arial" w:eastAsia="Calibri" w:hAnsi="Arial" w:cs="Arial"/>
          <w:i w:val="0"/>
          <w:sz w:val="20"/>
          <w:szCs w:val="20"/>
        </w:rPr>
        <w:t>managing</w:t>
      </w:r>
      <w:r>
        <w:rPr>
          <w:rFonts w:ascii="Arial" w:eastAsia="Calibri" w:hAnsi="Arial" w:cs="Arial"/>
          <w:i w:val="0"/>
          <w:sz w:val="20"/>
          <w:szCs w:val="20"/>
        </w:rPr>
        <w:t xml:space="preserve"> Project.</w:t>
      </w:r>
    </w:p>
    <w:p w14:paraId="2FE76C3E" w14:textId="77777777" w:rsidR="00AA0BD1" w:rsidRDefault="00AA0BD1" w:rsidP="00AA0BD1">
      <w:pPr>
        <w:pStyle w:val="Quote"/>
        <w:numPr>
          <w:ilvl w:val="0"/>
          <w:numId w:val="7"/>
        </w:numPr>
        <w:rPr>
          <w:rFonts w:ascii="Arial" w:eastAsia="Calibri" w:hAnsi="Arial" w:cs="Arial"/>
          <w:i w:val="0"/>
          <w:sz w:val="20"/>
          <w:szCs w:val="20"/>
        </w:rPr>
      </w:pPr>
      <w:r>
        <w:rPr>
          <w:rFonts w:ascii="Arial" w:eastAsia="Calibri" w:hAnsi="Arial" w:cs="Arial"/>
          <w:i w:val="0"/>
          <w:sz w:val="20"/>
          <w:szCs w:val="20"/>
        </w:rPr>
        <w:t>Deliver solutions to the issues reported</w:t>
      </w:r>
    </w:p>
    <w:p w14:paraId="5C304A8F" w14:textId="77777777" w:rsidR="00AA0BD1" w:rsidRDefault="00AA0BD1" w:rsidP="00AA0BD1">
      <w:pPr>
        <w:pStyle w:val="Quote"/>
        <w:numPr>
          <w:ilvl w:val="0"/>
          <w:numId w:val="7"/>
        </w:numPr>
        <w:rPr>
          <w:rFonts w:ascii="Arial" w:eastAsia="Calibri" w:hAnsi="Arial" w:cs="Arial"/>
          <w:i w:val="0"/>
          <w:sz w:val="20"/>
          <w:szCs w:val="20"/>
        </w:rPr>
      </w:pPr>
      <w:r>
        <w:rPr>
          <w:rFonts w:ascii="Arial" w:eastAsia="Calibri" w:hAnsi="Arial" w:cs="Arial"/>
          <w:i w:val="0"/>
          <w:sz w:val="20"/>
          <w:szCs w:val="20"/>
        </w:rPr>
        <w:t>Solving Live Issues and enhancement</w:t>
      </w:r>
    </w:p>
    <w:p w14:paraId="43A92717" w14:textId="77777777" w:rsidR="00C749FF" w:rsidRPr="00C749FF" w:rsidRDefault="00C749FF" w:rsidP="00C749FF">
      <w:pPr>
        <w:rPr>
          <w:lang w:eastAsia="en-US"/>
        </w:rPr>
      </w:pPr>
    </w:p>
    <w:p w14:paraId="4B4D80B6" w14:textId="77777777" w:rsidR="0021518E" w:rsidRPr="0021518E" w:rsidRDefault="00B17D8A" w:rsidP="00C03294">
      <w:pPr>
        <w:pStyle w:val="Quote"/>
        <w:outlineLvl w:val="0"/>
        <w:rPr>
          <w:rFonts w:ascii="Arial" w:hAnsi="Arial" w:cs="Arial"/>
          <w:b/>
          <w:i w:val="0"/>
          <w:u w:val="single"/>
        </w:rPr>
      </w:pPr>
      <w:r>
        <w:rPr>
          <w:rFonts w:ascii="Arial" w:hAnsi="Arial" w:cs="Arial"/>
          <w:b/>
          <w:i w:val="0"/>
          <w:u w:val="single"/>
        </w:rPr>
        <w:t>DUN</w:t>
      </w:r>
      <w:r w:rsidR="0021518E" w:rsidRPr="0021518E">
        <w:rPr>
          <w:rFonts w:ascii="Arial" w:hAnsi="Arial" w:cs="Arial"/>
          <w:b/>
          <w:i w:val="0"/>
          <w:u w:val="single"/>
        </w:rPr>
        <w:t xml:space="preserve"> &amp; B</w:t>
      </w:r>
      <w:r>
        <w:rPr>
          <w:rFonts w:ascii="Arial" w:hAnsi="Arial" w:cs="Arial"/>
          <w:b/>
          <w:i w:val="0"/>
          <w:u w:val="single"/>
        </w:rPr>
        <w:t>RADSTREET CORPORATION</w:t>
      </w:r>
    </w:p>
    <w:p w14:paraId="774F9A69" w14:textId="77777777" w:rsidR="0021518E" w:rsidRDefault="0021518E" w:rsidP="0021518E">
      <w:pPr>
        <w:pStyle w:val="Quote"/>
        <w:rPr>
          <w:rFonts w:ascii="Arial" w:eastAsia="Calibri" w:hAnsi="Arial" w:cs="Arial"/>
          <w:i w:val="0"/>
          <w:sz w:val="20"/>
          <w:szCs w:val="20"/>
        </w:rPr>
      </w:pPr>
    </w:p>
    <w:p w14:paraId="43E3953F" w14:textId="77777777" w:rsidR="0073530F" w:rsidRDefault="0021518E" w:rsidP="0021518E">
      <w:pPr>
        <w:pStyle w:val="Quote"/>
        <w:rPr>
          <w:rFonts w:ascii="Arial" w:eastAsia="Calibri" w:hAnsi="Arial" w:cs="Arial"/>
          <w:i w:val="0"/>
          <w:sz w:val="20"/>
          <w:szCs w:val="20"/>
        </w:rPr>
      </w:pPr>
      <w:r>
        <w:rPr>
          <w:rFonts w:ascii="Arial" w:eastAsia="Calibri" w:hAnsi="Arial" w:cs="Arial"/>
          <w:i w:val="0"/>
          <w:sz w:val="20"/>
          <w:szCs w:val="20"/>
        </w:rPr>
        <w:t>The Dun &amp; Bradstreet Corporation is the world’s leading source of commercial information and insight on businesses, enabling companies to Decide with Confidence for 167 years. The Dun &amp; Bradstreet Corporation is a provider of credit information on businesses and corporations.</w:t>
      </w:r>
    </w:p>
    <w:p w14:paraId="0CE16955" w14:textId="77777777" w:rsidR="00F40178" w:rsidRDefault="0073530F" w:rsidP="0021518E">
      <w:pPr>
        <w:pStyle w:val="Quote"/>
        <w:rPr>
          <w:rFonts w:ascii="Arial" w:eastAsia="Calibri" w:hAnsi="Arial" w:cs="Arial"/>
          <w:b/>
          <w:i w:val="0"/>
          <w:iCs w:val="0"/>
          <w:sz w:val="20"/>
          <w:szCs w:val="20"/>
          <w:lang w:eastAsia="ar-SA"/>
        </w:rPr>
      </w:pPr>
      <w:r>
        <w:rPr>
          <w:rFonts w:ascii="Arial" w:eastAsia="Calibri" w:hAnsi="Arial" w:cs="Arial"/>
          <w:b/>
          <w:i w:val="0"/>
          <w:iCs w:val="0"/>
          <w:sz w:val="20"/>
          <w:szCs w:val="20"/>
          <w:lang w:eastAsia="ar-SA"/>
        </w:rPr>
        <w:t xml:space="preserve"> </w:t>
      </w:r>
    </w:p>
    <w:p w14:paraId="3E929462" w14:textId="77777777" w:rsidR="001D6F82" w:rsidRDefault="001D6F82" w:rsidP="00C03294">
      <w:pPr>
        <w:pStyle w:val="Quote"/>
        <w:outlineLvl w:val="0"/>
        <w:rPr>
          <w:rFonts w:ascii="Arial" w:eastAsia="Calibri" w:hAnsi="Arial" w:cs="Arial"/>
          <w:b/>
          <w:i w:val="0"/>
          <w:u w:val="single"/>
        </w:rPr>
      </w:pPr>
      <w:r w:rsidRPr="00BA6E42">
        <w:rPr>
          <w:rFonts w:ascii="Arial" w:hAnsi="Arial" w:cs="Arial"/>
          <w:b/>
          <w:i w:val="0"/>
        </w:rPr>
        <w:t>GLR (Global</w:t>
      </w:r>
      <w:r w:rsidRPr="00BA6E42">
        <w:rPr>
          <w:rFonts w:ascii="Arial" w:eastAsia="Calibri" w:hAnsi="Arial" w:cs="Arial"/>
          <w:b/>
          <w:i w:val="0"/>
        </w:rPr>
        <w:t xml:space="preserve"> Linkage Repository</w:t>
      </w:r>
      <w:r>
        <w:rPr>
          <w:rFonts w:ascii="Arial" w:eastAsia="Calibri" w:hAnsi="Arial" w:cs="Arial"/>
          <w:b/>
          <w:i w:val="0"/>
          <w:u w:val="single"/>
        </w:rPr>
        <w:t>)</w:t>
      </w:r>
    </w:p>
    <w:p w14:paraId="1853376A" w14:textId="77777777" w:rsidR="001D6F82" w:rsidRDefault="001D6F82" w:rsidP="001D6F82">
      <w:pPr>
        <w:pStyle w:val="Quote"/>
        <w:rPr>
          <w:rFonts w:ascii="Arial" w:hAnsi="Arial" w:cs="Arial"/>
          <w:i w:val="0"/>
          <w:sz w:val="20"/>
          <w:szCs w:val="20"/>
        </w:rPr>
      </w:pPr>
    </w:p>
    <w:p w14:paraId="4B819FBE" w14:textId="77777777" w:rsidR="001D6F82" w:rsidRDefault="001D6F82" w:rsidP="001D6F82">
      <w:pPr>
        <w:pStyle w:val="Quote"/>
        <w:rPr>
          <w:rFonts w:ascii="Arial" w:eastAsia="Calibri" w:hAnsi="Arial" w:cs="Arial"/>
          <w:i w:val="0"/>
          <w:sz w:val="20"/>
          <w:szCs w:val="20"/>
        </w:rPr>
      </w:pPr>
      <w:r>
        <w:rPr>
          <w:rFonts w:ascii="Arial" w:eastAsia="Calibri" w:hAnsi="Arial" w:cs="Arial"/>
          <w:i w:val="0"/>
          <w:sz w:val="20"/>
          <w:szCs w:val="20"/>
        </w:rPr>
        <w:t xml:space="preserve">GLR stands for Global Linkage Repository stores the corporate hierarchical linkage information for all the linked entities and has processes built in to derive and update the linkage trees. The aim of the GLR project is creating </w:t>
      </w:r>
      <w:r w:rsidR="00CF4B6D">
        <w:rPr>
          <w:rFonts w:ascii="Arial" w:eastAsia="Calibri" w:hAnsi="Arial" w:cs="Arial"/>
          <w:i w:val="0"/>
          <w:sz w:val="20"/>
          <w:szCs w:val="20"/>
        </w:rPr>
        <w:t>tree</w:t>
      </w:r>
      <w:r>
        <w:rPr>
          <w:rFonts w:ascii="Arial" w:eastAsia="Calibri" w:hAnsi="Arial" w:cs="Arial"/>
          <w:i w:val="0"/>
          <w:sz w:val="20"/>
          <w:szCs w:val="20"/>
        </w:rPr>
        <w:t xml:space="preserve"> derivation (hierarchical linkage build</w:t>
      </w:r>
      <w:r w:rsidR="003A0489">
        <w:rPr>
          <w:rFonts w:ascii="Arial" w:eastAsia="Calibri" w:hAnsi="Arial" w:cs="Arial"/>
          <w:i w:val="0"/>
          <w:sz w:val="20"/>
          <w:szCs w:val="20"/>
        </w:rPr>
        <w:t xml:space="preserve">ing) functionality </w:t>
      </w:r>
      <w:r w:rsidR="00B31A47">
        <w:rPr>
          <w:rFonts w:ascii="Arial" w:eastAsia="Calibri" w:hAnsi="Arial" w:cs="Arial"/>
          <w:i w:val="0"/>
          <w:sz w:val="20"/>
          <w:szCs w:val="20"/>
        </w:rPr>
        <w:t>for daily</w:t>
      </w:r>
      <w:r>
        <w:rPr>
          <w:rFonts w:ascii="Arial" w:eastAsia="Calibri" w:hAnsi="Arial" w:cs="Arial"/>
          <w:i w:val="0"/>
          <w:sz w:val="20"/>
          <w:szCs w:val="20"/>
        </w:rPr>
        <w:t xml:space="preserve"> extract process.  </w:t>
      </w:r>
    </w:p>
    <w:p w14:paraId="46DA2BBE" w14:textId="77777777" w:rsidR="001D6F82" w:rsidRDefault="001D6F82" w:rsidP="00922A95">
      <w:pPr>
        <w:pStyle w:val="Quote"/>
        <w:tabs>
          <w:tab w:val="left" w:pos="1085"/>
          <w:tab w:val="left" w:pos="2244"/>
        </w:tabs>
        <w:rPr>
          <w:rFonts w:ascii="Arial" w:eastAsia="Calibri" w:hAnsi="Arial" w:cs="Arial"/>
          <w:i w:val="0"/>
          <w:sz w:val="20"/>
          <w:szCs w:val="20"/>
        </w:rPr>
      </w:pPr>
      <w:r>
        <w:rPr>
          <w:rFonts w:ascii="Arial" w:eastAsia="Calibri" w:hAnsi="Arial" w:cs="Arial"/>
          <w:i w:val="0"/>
          <w:color w:val="auto"/>
          <w:sz w:val="20"/>
          <w:szCs w:val="20"/>
        </w:rPr>
        <w:tab/>
      </w:r>
      <w:r w:rsidR="00CF4B6D">
        <w:rPr>
          <w:rFonts w:ascii="Arial" w:eastAsia="Calibri" w:hAnsi="Arial" w:cs="Arial"/>
          <w:i w:val="0"/>
          <w:color w:val="auto"/>
          <w:sz w:val="20"/>
          <w:szCs w:val="20"/>
        </w:rPr>
        <w:tab/>
      </w:r>
    </w:p>
    <w:p w14:paraId="3ACCEB32" w14:textId="77777777" w:rsidR="0021518E" w:rsidRDefault="0021518E" w:rsidP="00C03294">
      <w:pPr>
        <w:pStyle w:val="Quote"/>
        <w:outlineLvl w:val="0"/>
        <w:rPr>
          <w:rFonts w:ascii="Arial" w:eastAsia="Calibri" w:hAnsi="Arial" w:cs="Arial"/>
          <w:b/>
          <w:i w:val="0"/>
          <w:iCs w:val="0"/>
          <w:sz w:val="20"/>
          <w:szCs w:val="20"/>
          <w:lang w:eastAsia="ar-SA"/>
        </w:rPr>
      </w:pPr>
      <w:r>
        <w:rPr>
          <w:rFonts w:ascii="Arial" w:eastAsia="Calibri" w:hAnsi="Arial" w:cs="Arial"/>
          <w:b/>
          <w:i w:val="0"/>
          <w:iCs w:val="0"/>
          <w:sz w:val="20"/>
          <w:szCs w:val="20"/>
          <w:lang w:eastAsia="ar-SA"/>
        </w:rPr>
        <w:t>Roles and Responsibilities:</w:t>
      </w:r>
    </w:p>
    <w:p w14:paraId="6267A877" w14:textId="77777777" w:rsidR="006D2108" w:rsidRDefault="006D2108" w:rsidP="006D2108">
      <w:pPr>
        <w:pStyle w:val="Quote"/>
        <w:ind w:left="720"/>
        <w:rPr>
          <w:rFonts w:ascii="Arial" w:eastAsia="Calibri" w:hAnsi="Arial" w:cs="Arial"/>
          <w:i w:val="0"/>
          <w:sz w:val="20"/>
          <w:szCs w:val="20"/>
        </w:rPr>
      </w:pPr>
    </w:p>
    <w:p w14:paraId="3DB6CC20" w14:textId="77777777" w:rsidR="001D3CA6" w:rsidRDefault="001D3CA6" w:rsidP="0092545E">
      <w:pPr>
        <w:pStyle w:val="Quote"/>
        <w:numPr>
          <w:ilvl w:val="0"/>
          <w:numId w:val="10"/>
        </w:numPr>
        <w:rPr>
          <w:rFonts w:ascii="Arial" w:eastAsia="Calibri" w:hAnsi="Arial" w:cs="Arial"/>
          <w:i w:val="0"/>
          <w:sz w:val="20"/>
          <w:szCs w:val="20"/>
        </w:rPr>
      </w:pPr>
      <w:r>
        <w:rPr>
          <w:rFonts w:ascii="Arial" w:eastAsia="Calibri" w:hAnsi="Arial" w:cs="Arial"/>
          <w:i w:val="0"/>
          <w:sz w:val="20"/>
          <w:szCs w:val="20"/>
        </w:rPr>
        <w:t>Implemented a new application functionality</w:t>
      </w:r>
    </w:p>
    <w:p w14:paraId="28C1BADF" w14:textId="77777777" w:rsidR="0092545E" w:rsidRDefault="0092545E" w:rsidP="0092545E">
      <w:pPr>
        <w:pStyle w:val="Quote"/>
        <w:numPr>
          <w:ilvl w:val="0"/>
          <w:numId w:val="10"/>
        </w:numPr>
        <w:rPr>
          <w:rFonts w:ascii="Arial" w:eastAsia="Calibri" w:hAnsi="Arial" w:cs="Arial"/>
          <w:i w:val="0"/>
          <w:sz w:val="20"/>
          <w:szCs w:val="20"/>
        </w:rPr>
      </w:pPr>
      <w:r>
        <w:rPr>
          <w:rFonts w:ascii="Arial" w:eastAsia="Calibri" w:hAnsi="Arial" w:cs="Arial"/>
          <w:i w:val="0"/>
          <w:sz w:val="20"/>
          <w:szCs w:val="20"/>
        </w:rPr>
        <w:t>Successfully Released all java enhancements</w:t>
      </w:r>
    </w:p>
    <w:p w14:paraId="2B2ACF49" w14:textId="77777777" w:rsidR="0021518E" w:rsidRDefault="0021518E" w:rsidP="0021518E">
      <w:pPr>
        <w:pStyle w:val="Quote"/>
        <w:numPr>
          <w:ilvl w:val="0"/>
          <w:numId w:val="10"/>
        </w:numPr>
        <w:rPr>
          <w:rFonts w:ascii="Arial" w:eastAsia="Calibri" w:hAnsi="Arial" w:cs="Arial"/>
          <w:i w:val="0"/>
          <w:sz w:val="20"/>
          <w:szCs w:val="20"/>
        </w:rPr>
      </w:pPr>
      <w:r>
        <w:rPr>
          <w:rFonts w:ascii="Arial" w:eastAsia="Calibri" w:hAnsi="Arial" w:cs="Arial"/>
          <w:i w:val="0"/>
          <w:sz w:val="20"/>
          <w:szCs w:val="20"/>
        </w:rPr>
        <w:t>Automat</w:t>
      </w:r>
      <w:r w:rsidR="0092545E">
        <w:rPr>
          <w:rFonts w:ascii="Arial" w:eastAsia="Calibri" w:hAnsi="Arial" w:cs="Arial"/>
          <w:i w:val="0"/>
          <w:sz w:val="20"/>
          <w:szCs w:val="20"/>
        </w:rPr>
        <w:t>ed</w:t>
      </w:r>
      <w:r>
        <w:rPr>
          <w:rFonts w:ascii="Arial" w:eastAsia="Calibri" w:hAnsi="Arial" w:cs="Arial"/>
          <w:i w:val="0"/>
          <w:sz w:val="20"/>
          <w:szCs w:val="20"/>
        </w:rPr>
        <w:t xml:space="preserve"> Tools for </w:t>
      </w:r>
      <w:r w:rsidR="001D3CA6">
        <w:rPr>
          <w:rFonts w:ascii="Arial" w:eastAsia="Calibri" w:hAnsi="Arial" w:cs="Arial"/>
          <w:i w:val="0"/>
          <w:sz w:val="20"/>
          <w:szCs w:val="20"/>
        </w:rPr>
        <w:t>Business Requests</w:t>
      </w:r>
    </w:p>
    <w:p w14:paraId="245EE7EE" w14:textId="77777777" w:rsidR="00FC6685" w:rsidRPr="000E7D8E" w:rsidRDefault="0021518E" w:rsidP="000E7D8E">
      <w:pPr>
        <w:pStyle w:val="Quote"/>
        <w:numPr>
          <w:ilvl w:val="0"/>
          <w:numId w:val="10"/>
        </w:numPr>
        <w:rPr>
          <w:rFonts w:ascii="Arial" w:eastAsia="Calibri" w:hAnsi="Arial" w:cs="Arial"/>
          <w:i w:val="0"/>
          <w:sz w:val="20"/>
          <w:szCs w:val="20"/>
        </w:rPr>
      </w:pPr>
      <w:r>
        <w:rPr>
          <w:rFonts w:ascii="Arial" w:eastAsia="Calibri" w:hAnsi="Arial" w:cs="Arial"/>
          <w:i w:val="0"/>
          <w:sz w:val="20"/>
          <w:szCs w:val="20"/>
        </w:rPr>
        <w:t>Requirement Analysis and Impact Study on the migration</w:t>
      </w:r>
    </w:p>
    <w:p w14:paraId="67F46914" w14:textId="77777777" w:rsidR="004D1904" w:rsidRDefault="004D1904" w:rsidP="007537FA">
      <w:pPr>
        <w:pStyle w:val="NoSpacing"/>
        <w:rPr>
          <w:rFonts w:ascii="Arial" w:hAnsi="Arial" w:cs="Arial"/>
          <w:sz w:val="20"/>
          <w:szCs w:val="20"/>
        </w:rPr>
      </w:pPr>
    </w:p>
    <w:p w14:paraId="26701961" w14:textId="77777777" w:rsidR="008C1008" w:rsidRPr="00E518A2" w:rsidRDefault="008C1008" w:rsidP="00C03294">
      <w:pPr>
        <w:tabs>
          <w:tab w:val="left" w:pos="3090"/>
        </w:tabs>
        <w:spacing w:line="240" w:lineRule="auto"/>
        <w:outlineLvl w:val="0"/>
        <w:rPr>
          <w:rFonts w:ascii="Arial" w:hAnsi="Arial" w:cs="Arial"/>
          <w:b/>
        </w:rPr>
      </w:pPr>
      <w:r w:rsidRPr="00E518A2">
        <w:rPr>
          <w:rFonts w:ascii="Arial" w:hAnsi="Arial" w:cs="Arial"/>
          <w:b/>
        </w:rPr>
        <w:t>VOLUNTEER ACTIVITIES:</w:t>
      </w:r>
    </w:p>
    <w:p w14:paraId="358A7468" w14:textId="77777777" w:rsidR="00C10C0B" w:rsidRPr="00C10C0B" w:rsidRDefault="008C1008" w:rsidP="00C10C0B">
      <w:pPr>
        <w:pStyle w:val="NoSpacing"/>
        <w:numPr>
          <w:ilvl w:val="0"/>
          <w:numId w:val="3"/>
        </w:numPr>
        <w:rPr>
          <w:rFonts w:ascii="Arial" w:hAnsi="Arial" w:cs="Arial"/>
          <w:b/>
          <w:sz w:val="20"/>
          <w:szCs w:val="20"/>
        </w:rPr>
      </w:pPr>
      <w:r w:rsidRPr="00E538EE">
        <w:rPr>
          <w:rFonts w:ascii="Arial" w:hAnsi="Arial" w:cs="Arial"/>
          <w:b/>
          <w:sz w:val="20"/>
          <w:szCs w:val="20"/>
        </w:rPr>
        <w:t>Regular Blood donor</w:t>
      </w:r>
    </w:p>
    <w:p w14:paraId="1BA08F47" w14:textId="77777777" w:rsidR="00E538EE" w:rsidRPr="00E538EE" w:rsidRDefault="00E538EE" w:rsidP="00E538EE">
      <w:pPr>
        <w:pStyle w:val="Achievement"/>
        <w:numPr>
          <w:ilvl w:val="0"/>
          <w:numId w:val="3"/>
        </w:numPr>
        <w:rPr>
          <w:rFonts w:cs="Arial"/>
        </w:rPr>
      </w:pPr>
      <w:r>
        <w:rPr>
          <w:rFonts w:cs="Arial"/>
        </w:rPr>
        <w:t>Registered as an Eye Donor in an  Eye Donation camp</w:t>
      </w:r>
    </w:p>
    <w:p w14:paraId="79A553EE" w14:textId="77777777" w:rsidR="00401DA5" w:rsidRDefault="00401DA5" w:rsidP="008C1008">
      <w:pPr>
        <w:pStyle w:val="NoSpacing"/>
        <w:numPr>
          <w:ilvl w:val="0"/>
          <w:numId w:val="3"/>
        </w:numPr>
        <w:rPr>
          <w:rFonts w:ascii="Arial" w:hAnsi="Arial" w:cs="Arial"/>
          <w:sz w:val="20"/>
          <w:szCs w:val="20"/>
        </w:rPr>
      </w:pPr>
      <w:r>
        <w:rPr>
          <w:rFonts w:ascii="Arial" w:hAnsi="Arial" w:cs="Arial"/>
          <w:sz w:val="20"/>
          <w:szCs w:val="20"/>
        </w:rPr>
        <w:t xml:space="preserve">Provide funds and visit </w:t>
      </w:r>
      <w:proofErr w:type="gramStart"/>
      <w:r>
        <w:rPr>
          <w:rFonts w:ascii="Arial" w:hAnsi="Arial" w:cs="Arial"/>
          <w:sz w:val="20"/>
          <w:szCs w:val="20"/>
        </w:rPr>
        <w:t>Orphanages</w:t>
      </w:r>
      <w:proofErr w:type="gramEnd"/>
    </w:p>
    <w:p w14:paraId="5691DA0E" w14:textId="77777777" w:rsidR="008C1008" w:rsidRDefault="008C1008" w:rsidP="009F6A6C">
      <w:pPr>
        <w:rPr>
          <w:rFonts w:ascii="Arial" w:hAnsi="Arial" w:cs="Arial"/>
          <w:b/>
        </w:rPr>
      </w:pPr>
    </w:p>
    <w:p w14:paraId="34672A05" w14:textId="77777777" w:rsidR="009F6A6C" w:rsidRDefault="000B589A" w:rsidP="00C03294">
      <w:pPr>
        <w:outlineLvl w:val="0"/>
        <w:rPr>
          <w:rFonts w:ascii="Arial" w:hAnsi="Arial" w:cs="Arial"/>
          <w:b/>
        </w:rPr>
      </w:pPr>
      <w:r>
        <w:rPr>
          <w:rFonts w:ascii="Arial" w:hAnsi="Arial" w:cs="Arial"/>
          <w:b/>
        </w:rPr>
        <w:lastRenderedPageBreak/>
        <w:t>DECLARATION</w:t>
      </w:r>
      <w:r w:rsidRPr="009F6A6C">
        <w:rPr>
          <w:rFonts w:ascii="Arial" w:hAnsi="Arial" w:cs="Arial"/>
          <w:b/>
        </w:rPr>
        <w:t>:</w:t>
      </w:r>
    </w:p>
    <w:p w14:paraId="74C3E0F9" w14:textId="77777777" w:rsidR="009F6A6C" w:rsidRPr="00D171DC" w:rsidRDefault="009F6A6C" w:rsidP="009F6A6C">
      <w:pPr>
        <w:pStyle w:val="Achievement"/>
        <w:numPr>
          <w:ilvl w:val="0"/>
          <w:numId w:val="0"/>
        </w:numPr>
        <w:ind w:left="245" w:hanging="245"/>
        <w:rPr>
          <w:rFonts w:ascii="Trebuchet MS" w:hAnsi="Trebuchet MS" w:cs="Arial"/>
          <w:color w:val="000000"/>
        </w:rPr>
      </w:pPr>
      <w:r w:rsidRPr="00D171DC">
        <w:rPr>
          <w:rFonts w:ascii="Trebuchet MS" w:hAnsi="Trebuchet MS" w:cs="Arial"/>
          <w:color w:val="000000"/>
        </w:rPr>
        <w:t xml:space="preserve"> </w:t>
      </w:r>
      <w:r w:rsidRPr="009F6A6C">
        <w:rPr>
          <w:rFonts w:cs="Arial"/>
        </w:rPr>
        <w:t>I do hereby confirm that the information given in this form is true to the best of my knowledge and belief.</w:t>
      </w:r>
    </w:p>
    <w:p w14:paraId="199AA486" w14:textId="77777777" w:rsidR="004D1904" w:rsidRDefault="006D2108" w:rsidP="00C474CC">
      <w:pPr>
        <w:pStyle w:val="NoSpacing"/>
        <w:rPr>
          <w:rFonts w:ascii="Arial" w:hAnsi="Arial" w:cs="Arial"/>
          <w:sz w:val="20"/>
          <w:szCs w:val="20"/>
        </w:rPr>
      </w:pPr>
      <w:r>
        <w:rPr>
          <w:rFonts w:ascii="Arial" w:hAnsi="Arial" w:cs="Arial"/>
          <w:sz w:val="20"/>
          <w:szCs w:val="20"/>
        </w:rPr>
        <w:t xml:space="preserve"> </w:t>
      </w:r>
      <w:r w:rsidR="00FC6685">
        <w:rPr>
          <w:rFonts w:ascii="Arial" w:hAnsi="Arial" w:cs="Arial"/>
          <w:sz w:val="20"/>
          <w:szCs w:val="20"/>
        </w:rPr>
        <w:t>Date</w:t>
      </w:r>
      <w:r w:rsidR="003A76E4">
        <w:rPr>
          <w:rFonts w:ascii="Arial" w:hAnsi="Arial" w:cs="Arial"/>
          <w:sz w:val="20"/>
          <w:szCs w:val="20"/>
        </w:rPr>
        <w:t xml:space="preserve">:    </w:t>
      </w:r>
      <w:r w:rsidR="00FC6685">
        <w:rPr>
          <w:rFonts w:ascii="Arial" w:hAnsi="Arial" w:cs="Arial"/>
          <w:sz w:val="20"/>
          <w:szCs w:val="20"/>
        </w:rPr>
        <w:tab/>
      </w:r>
      <w:r w:rsidR="00BC5F22">
        <w:rPr>
          <w:rFonts w:ascii="Arial" w:hAnsi="Arial" w:cs="Arial"/>
          <w:sz w:val="20"/>
          <w:szCs w:val="20"/>
        </w:rPr>
        <w:t xml:space="preserve"> </w:t>
      </w:r>
    </w:p>
    <w:p w14:paraId="5CA66A17" w14:textId="77777777" w:rsidR="001B0019" w:rsidRDefault="00BC5F22" w:rsidP="009F6A6C">
      <w:pPr>
        <w:pStyle w:val="NoSpacing"/>
        <w:ind w:left="6480" w:firstLine="720"/>
        <w:rPr>
          <w:rFonts w:ascii="Arial" w:hAnsi="Arial" w:cs="Arial"/>
          <w:i/>
          <w:sz w:val="20"/>
          <w:szCs w:val="20"/>
        </w:rPr>
      </w:pPr>
      <w:r>
        <w:rPr>
          <w:rFonts w:ascii="Arial" w:hAnsi="Arial" w:cs="Arial"/>
          <w:sz w:val="20"/>
          <w:szCs w:val="20"/>
        </w:rPr>
        <w:t xml:space="preserve"> Y</w:t>
      </w:r>
      <w:r w:rsidR="00FC6685">
        <w:rPr>
          <w:rFonts w:ascii="Arial" w:hAnsi="Arial" w:cs="Arial"/>
          <w:sz w:val="20"/>
          <w:szCs w:val="20"/>
        </w:rPr>
        <w:t>ours sincerely,</w:t>
      </w:r>
    </w:p>
    <w:p w14:paraId="7740E425" w14:textId="77777777" w:rsidR="006B1A42" w:rsidRDefault="006B1A42" w:rsidP="004D1904">
      <w:pPr>
        <w:pStyle w:val="NoSpacing"/>
        <w:ind w:left="3600" w:firstLine="720"/>
        <w:rPr>
          <w:rFonts w:ascii="Arial" w:hAnsi="Arial" w:cs="Arial"/>
          <w:i/>
          <w:sz w:val="20"/>
          <w:szCs w:val="20"/>
        </w:rPr>
      </w:pPr>
    </w:p>
    <w:p w14:paraId="0F7D5FF2" w14:textId="77777777" w:rsidR="00E518A2" w:rsidRPr="00E518A2" w:rsidRDefault="004D1904" w:rsidP="004D1904">
      <w:pPr>
        <w:pStyle w:val="NoSpacing"/>
        <w:ind w:left="3600" w:firstLine="720"/>
        <w:rPr>
          <w:rFonts w:ascii="Arial" w:hAnsi="Arial" w:cs="Arial"/>
          <w:b/>
        </w:rPr>
      </w:pPr>
      <w:r>
        <w:rPr>
          <w:rFonts w:ascii="Arial" w:hAnsi="Arial" w:cs="Arial"/>
          <w:i/>
          <w:sz w:val="20"/>
          <w:szCs w:val="20"/>
        </w:rPr>
        <w:t>`</w:t>
      </w:r>
      <w:r>
        <w:rPr>
          <w:rFonts w:ascii="Arial" w:hAnsi="Arial" w:cs="Arial"/>
          <w:i/>
          <w:sz w:val="20"/>
          <w:szCs w:val="20"/>
        </w:rPr>
        <w:tab/>
      </w:r>
      <w:r>
        <w:rPr>
          <w:rFonts w:ascii="Arial" w:hAnsi="Arial" w:cs="Arial"/>
          <w:i/>
          <w:sz w:val="20"/>
          <w:szCs w:val="20"/>
        </w:rPr>
        <w:tab/>
      </w:r>
      <w:r>
        <w:rPr>
          <w:rFonts w:ascii="Arial" w:hAnsi="Arial" w:cs="Arial"/>
          <w:i/>
          <w:sz w:val="20"/>
          <w:szCs w:val="20"/>
        </w:rPr>
        <w:tab/>
        <w:t xml:space="preserve">           </w:t>
      </w:r>
      <w:r w:rsidR="00FC6685">
        <w:rPr>
          <w:rFonts w:ascii="Arial" w:hAnsi="Arial" w:cs="Arial"/>
          <w:i/>
          <w:sz w:val="20"/>
          <w:szCs w:val="20"/>
        </w:rPr>
        <w:t xml:space="preserve"> [KARTHIKEYAN K]</w:t>
      </w:r>
    </w:p>
    <w:sectPr w:rsidR="00E518A2" w:rsidRPr="00E518A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5093" w14:textId="77777777" w:rsidR="006225BE" w:rsidRDefault="006225BE">
      <w:r>
        <w:separator/>
      </w:r>
    </w:p>
  </w:endnote>
  <w:endnote w:type="continuationSeparator" w:id="0">
    <w:p w14:paraId="553AB265" w14:textId="77777777" w:rsidR="006225BE" w:rsidRDefault="00622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Yu Gothic"/>
    <w:charset w:val="80"/>
    <w:family w:val="swiss"/>
    <w:pitch w:val="variable"/>
  </w:font>
  <w:font w:name="DejaVu Sans">
    <w:charset w:val="80"/>
    <w:family w:val="auto"/>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6B67F" w14:textId="77777777" w:rsidR="006225BE" w:rsidRDefault="006225BE">
      <w:r>
        <w:separator/>
      </w:r>
    </w:p>
  </w:footnote>
  <w:footnote w:type="continuationSeparator" w:id="0">
    <w:p w14:paraId="056166C9" w14:textId="77777777" w:rsidR="006225BE" w:rsidRDefault="00622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pStyle w:val="Achievement"/>
      <w:lvlText w:val=""/>
      <w:lvlJc w:val="left"/>
      <w:pPr>
        <w:tabs>
          <w:tab w:val="num" w:pos="360"/>
        </w:tabs>
        <w:ind w:left="245" w:hanging="245"/>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15:restartNumberingAfterBreak="0">
    <w:nsid w:val="148A15F7"/>
    <w:multiLevelType w:val="hybridMultilevel"/>
    <w:tmpl w:val="E95037D2"/>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A41EC"/>
    <w:multiLevelType w:val="hybridMultilevel"/>
    <w:tmpl w:val="8E329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A96FA3"/>
    <w:multiLevelType w:val="hybridMultilevel"/>
    <w:tmpl w:val="787CC21A"/>
    <w:lvl w:ilvl="0" w:tplc="04090017">
      <w:start w:val="1"/>
      <w:numFmt w:val="lowerLetter"/>
      <w:lvlText w:val="%1)"/>
      <w:lvlJc w:val="left"/>
      <w:pPr>
        <w:ind w:left="1080" w:hanging="360"/>
      </w:pPr>
      <w:rPr>
        <w:rFonts w:hint="default"/>
      </w:rPr>
    </w:lvl>
    <w:lvl w:ilvl="1" w:tplc="F68C234E">
      <w:numFmt w:val="bullet"/>
      <w:lvlText w:val="-"/>
      <w:lvlJc w:val="left"/>
      <w:pPr>
        <w:ind w:left="1800" w:hanging="360"/>
      </w:pPr>
      <w:rPr>
        <w:rFonts w:ascii="Arial" w:eastAsia="Calibr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7A2DF3"/>
    <w:multiLevelType w:val="hybridMultilevel"/>
    <w:tmpl w:val="0638D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164FFB"/>
    <w:multiLevelType w:val="multilevel"/>
    <w:tmpl w:val="22047C60"/>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44470F47"/>
    <w:multiLevelType w:val="hybridMultilevel"/>
    <w:tmpl w:val="A81A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2606E"/>
    <w:multiLevelType w:val="hybridMultilevel"/>
    <w:tmpl w:val="5812001C"/>
    <w:lvl w:ilvl="0" w:tplc="40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D46551"/>
    <w:multiLevelType w:val="hybridMultilevel"/>
    <w:tmpl w:val="20D8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95606"/>
    <w:multiLevelType w:val="hybridMultilevel"/>
    <w:tmpl w:val="F814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F90CF8"/>
    <w:multiLevelType w:val="hybridMultilevel"/>
    <w:tmpl w:val="77102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AE2B2E"/>
    <w:multiLevelType w:val="hybridMultilevel"/>
    <w:tmpl w:val="740E9DF2"/>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E2BF7"/>
    <w:multiLevelType w:val="hybridMultilevel"/>
    <w:tmpl w:val="DA44ED66"/>
    <w:lvl w:ilvl="0" w:tplc="00000002">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ED95B33"/>
    <w:multiLevelType w:val="hybridMultilevel"/>
    <w:tmpl w:val="A4A86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746DC0"/>
    <w:multiLevelType w:val="hybridMultilevel"/>
    <w:tmpl w:val="5F2EC0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60AC6"/>
    <w:multiLevelType w:val="hybridMultilevel"/>
    <w:tmpl w:val="1758E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9388D"/>
    <w:multiLevelType w:val="hybridMultilevel"/>
    <w:tmpl w:val="EA963AC4"/>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16"/>
  </w:num>
  <w:num w:numId="6">
    <w:abstractNumId w:val="17"/>
  </w:num>
  <w:num w:numId="7">
    <w:abstractNumId w:val="10"/>
  </w:num>
  <w:num w:numId="8">
    <w:abstractNumId w:val="3"/>
  </w:num>
  <w:num w:numId="9">
    <w:abstractNumId w:val="3"/>
  </w:num>
  <w:num w:numId="10">
    <w:abstractNumId w:val="4"/>
  </w:num>
  <w:num w:numId="11">
    <w:abstractNumId w:val="21"/>
  </w:num>
  <w:num w:numId="12">
    <w:abstractNumId w:val="5"/>
  </w:num>
  <w:num w:numId="13">
    <w:abstractNumId w:val="12"/>
  </w:num>
  <w:num w:numId="14">
    <w:abstractNumId w:val="20"/>
  </w:num>
  <w:num w:numId="15">
    <w:abstractNumId w:val="9"/>
  </w:num>
  <w:num w:numId="16">
    <w:abstractNumId w:val="7"/>
  </w:num>
  <w:num w:numId="17">
    <w:abstractNumId w:val="6"/>
  </w:num>
  <w:num w:numId="18">
    <w:abstractNumId w:val="15"/>
  </w:num>
  <w:num w:numId="19">
    <w:abstractNumId w:val="19"/>
  </w:num>
  <w:num w:numId="20">
    <w:abstractNumId w:val="14"/>
  </w:num>
  <w:num w:numId="21">
    <w:abstractNumId w:val="13"/>
  </w:num>
  <w:num w:numId="22">
    <w:abstractNumId w:val="18"/>
  </w:num>
  <w:num w:numId="23">
    <w:abstractNumId w:val="11"/>
  </w:num>
  <w:num w:numId="24">
    <w:abstractNumId w:val="5"/>
    <w:lvlOverride w:ilvl="0"/>
    <w:lvlOverride w:ilvl="1">
      <w:startOverride w:val="1"/>
    </w:lvlOverride>
    <w:lvlOverride w:ilvl="2"/>
    <w:lvlOverride w:ilvl="3"/>
    <w:lvlOverride w:ilvl="4"/>
    <w:lvlOverride w:ilvl="5"/>
    <w:lvlOverride w:ilvl="6"/>
    <w:lvlOverride w:ilvl="7"/>
    <w:lvlOverride w:ilvl="8"/>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6685"/>
    <w:rsid w:val="00001FCD"/>
    <w:rsid w:val="00002686"/>
    <w:rsid w:val="0000741F"/>
    <w:rsid w:val="00010271"/>
    <w:rsid w:val="0001510B"/>
    <w:rsid w:val="0003160B"/>
    <w:rsid w:val="00042BA5"/>
    <w:rsid w:val="00044FDD"/>
    <w:rsid w:val="00055A41"/>
    <w:rsid w:val="00072155"/>
    <w:rsid w:val="00077F48"/>
    <w:rsid w:val="00091D98"/>
    <w:rsid w:val="0009363F"/>
    <w:rsid w:val="00095D1D"/>
    <w:rsid w:val="00096B5B"/>
    <w:rsid w:val="00097D96"/>
    <w:rsid w:val="000B115C"/>
    <w:rsid w:val="000B589A"/>
    <w:rsid w:val="000C3445"/>
    <w:rsid w:val="000C34B5"/>
    <w:rsid w:val="000C55B0"/>
    <w:rsid w:val="000D34AA"/>
    <w:rsid w:val="000D55AD"/>
    <w:rsid w:val="000D7632"/>
    <w:rsid w:val="000E7D8E"/>
    <w:rsid w:val="00107EF1"/>
    <w:rsid w:val="00117C6F"/>
    <w:rsid w:val="00123A02"/>
    <w:rsid w:val="001250AF"/>
    <w:rsid w:val="0012723E"/>
    <w:rsid w:val="00147844"/>
    <w:rsid w:val="001525E8"/>
    <w:rsid w:val="00152F5D"/>
    <w:rsid w:val="00154D24"/>
    <w:rsid w:val="00156879"/>
    <w:rsid w:val="00160155"/>
    <w:rsid w:val="00164DEF"/>
    <w:rsid w:val="00166E4C"/>
    <w:rsid w:val="001677D0"/>
    <w:rsid w:val="00170719"/>
    <w:rsid w:val="001720C0"/>
    <w:rsid w:val="00174B60"/>
    <w:rsid w:val="0018020B"/>
    <w:rsid w:val="00187348"/>
    <w:rsid w:val="0019518E"/>
    <w:rsid w:val="001A19BD"/>
    <w:rsid w:val="001A3940"/>
    <w:rsid w:val="001A3A66"/>
    <w:rsid w:val="001A6233"/>
    <w:rsid w:val="001A70BB"/>
    <w:rsid w:val="001B0019"/>
    <w:rsid w:val="001B157F"/>
    <w:rsid w:val="001C2FB7"/>
    <w:rsid w:val="001C3270"/>
    <w:rsid w:val="001D3CA6"/>
    <w:rsid w:val="001D6F82"/>
    <w:rsid w:val="001E4EF8"/>
    <w:rsid w:val="001E75B3"/>
    <w:rsid w:val="0020387A"/>
    <w:rsid w:val="00204BA5"/>
    <w:rsid w:val="00212313"/>
    <w:rsid w:val="0021518E"/>
    <w:rsid w:val="002158C9"/>
    <w:rsid w:val="00222B96"/>
    <w:rsid w:val="002304A6"/>
    <w:rsid w:val="0023246E"/>
    <w:rsid w:val="002376C5"/>
    <w:rsid w:val="002421B3"/>
    <w:rsid w:val="00250C14"/>
    <w:rsid w:val="00290C74"/>
    <w:rsid w:val="002914E9"/>
    <w:rsid w:val="002920A7"/>
    <w:rsid w:val="00293DAD"/>
    <w:rsid w:val="00295263"/>
    <w:rsid w:val="002A1545"/>
    <w:rsid w:val="002A7789"/>
    <w:rsid w:val="002B34C0"/>
    <w:rsid w:val="002C32E3"/>
    <w:rsid w:val="002C3D29"/>
    <w:rsid w:val="002E39CB"/>
    <w:rsid w:val="002E7CEC"/>
    <w:rsid w:val="002F09E0"/>
    <w:rsid w:val="002F1AC6"/>
    <w:rsid w:val="002F62B8"/>
    <w:rsid w:val="002F6FD5"/>
    <w:rsid w:val="00316A2A"/>
    <w:rsid w:val="00320511"/>
    <w:rsid w:val="00324AF7"/>
    <w:rsid w:val="00325AB0"/>
    <w:rsid w:val="00326DA5"/>
    <w:rsid w:val="0033214D"/>
    <w:rsid w:val="003324D5"/>
    <w:rsid w:val="00337FAF"/>
    <w:rsid w:val="00345D9C"/>
    <w:rsid w:val="00355F76"/>
    <w:rsid w:val="00375DB1"/>
    <w:rsid w:val="00381316"/>
    <w:rsid w:val="00396254"/>
    <w:rsid w:val="003A0489"/>
    <w:rsid w:val="003A76E4"/>
    <w:rsid w:val="003B356E"/>
    <w:rsid w:val="003B53B3"/>
    <w:rsid w:val="003B7EDA"/>
    <w:rsid w:val="003C1818"/>
    <w:rsid w:val="003C4F44"/>
    <w:rsid w:val="003D7CAB"/>
    <w:rsid w:val="003E053C"/>
    <w:rsid w:val="003E6E6C"/>
    <w:rsid w:val="003F251B"/>
    <w:rsid w:val="003F4D19"/>
    <w:rsid w:val="00401DA5"/>
    <w:rsid w:val="004029E5"/>
    <w:rsid w:val="004119FA"/>
    <w:rsid w:val="00420B64"/>
    <w:rsid w:val="00423927"/>
    <w:rsid w:val="0043170E"/>
    <w:rsid w:val="00434557"/>
    <w:rsid w:val="00435CEC"/>
    <w:rsid w:val="00447FB0"/>
    <w:rsid w:val="00450F42"/>
    <w:rsid w:val="00460F2F"/>
    <w:rsid w:val="00472321"/>
    <w:rsid w:val="00474379"/>
    <w:rsid w:val="00474823"/>
    <w:rsid w:val="00474ADB"/>
    <w:rsid w:val="004900AE"/>
    <w:rsid w:val="00495AE8"/>
    <w:rsid w:val="00497EB5"/>
    <w:rsid w:val="004A2662"/>
    <w:rsid w:val="004A635A"/>
    <w:rsid w:val="004A7B44"/>
    <w:rsid w:val="004B2271"/>
    <w:rsid w:val="004C0641"/>
    <w:rsid w:val="004C0C21"/>
    <w:rsid w:val="004D1904"/>
    <w:rsid w:val="004D4F0E"/>
    <w:rsid w:val="004F0D6F"/>
    <w:rsid w:val="004F46E1"/>
    <w:rsid w:val="004F7D6C"/>
    <w:rsid w:val="00500F61"/>
    <w:rsid w:val="00502B89"/>
    <w:rsid w:val="0051035C"/>
    <w:rsid w:val="00512944"/>
    <w:rsid w:val="00516872"/>
    <w:rsid w:val="00517B1B"/>
    <w:rsid w:val="00517D1E"/>
    <w:rsid w:val="00526F55"/>
    <w:rsid w:val="005439B1"/>
    <w:rsid w:val="00543C2C"/>
    <w:rsid w:val="005473E2"/>
    <w:rsid w:val="00547E0D"/>
    <w:rsid w:val="00552A4B"/>
    <w:rsid w:val="00556E08"/>
    <w:rsid w:val="0056785B"/>
    <w:rsid w:val="00570F6F"/>
    <w:rsid w:val="005753E5"/>
    <w:rsid w:val="005802E6"/>
    <w:rsid w:val="005836D5"/>
    <w:rsid w:val="00592DCD"/>
    <w:rsid w:val="005A0245"/>
    <w:rsid w:val="005A0507"/>
    <w:rsid w:val="005A6F0A"/>
    <w:rsid w:val="005B31DD"/>
    <w:rsid w:val="005B386A"/>
    <w:rsid w:val="005B681E"/>
    <w:rsid w:val="005C1223"/>
    <w:rsid w:val="005C4A7E"/>
    <w:rsid w:val="005C4C2F"/>
    <w:rsid w:val="005D31A6"/>
    <w:rsid w:val="005E1576"/>
    <w:rsid w:val="005E44F2"/>
    <w:rsid w:val="005F04F2"/>
    <w:rsid w:val="005F61A8"/>
    <w:rsid w:val="005F68AD"/>
    <w:rsid w:val="0060167D"/>
    <w:rsid w:val="006225BE"/>
    <w:rsid w:val="006269BA"/>
    <w:rsid w:val="006352B3"/>
    <w:rsid w:val="00641B31"/>
    <w:rsid w:val="00642304"/>
    <w:rsid w:val="0064448F"/>
    <w:rsid w:val="006468A8"/>
    <w:rsid w:val="00646CBB"/>
    <w:rsid w:val="00656EF4"/>
    <w:rsid w:val="0066159F"/>
    <w:rsid w:val="00664A63"/>
    <w:rsid w:val="00672BE9"/>
    <w:rsid w:val="00683612"/>
    <w:rsid w:val="006869E0"/>
    <w:rsid w:val="00690C86"/>
    <w:rsid w:val="006938A5"/>
    <w:rsid w:val="006A260B"/>
    <w:rsid w:val="006A3F2E"/>
    <w:rsid w:val="006A6621"/>
    <w:rsid w:val="006A7D0F"/>
    <w:rsid w:val="006B1A42"/>
    <w:rsid w:val="006C0363"/>
    <w:rsid w:val="006C308A"/>
    <w:rsid w:val="006C3F2B"/>
    <w:rsid w:val="006C463D"/>
    <w:rsid w:val="006D2108"/>
    <w:rsid w:val="0070228C"/>
    <w:rsid w:val="007037ED"/>
    <w:rsid w:val="00705DDB"/>
    <w:rsid w:val="007079CC"/>
    <w:rsid w:val="00714CC8"/>
    <w:rsid w:val="007243AF"/>
    <w:rsid w:val="0073395C"/>
    <w:rsid w:val="0073530F"/>
    <w:rsid w:val="007377EC"/>
    <w:rsid w:val="00741E4A"/>
    <w:rsid w:val="007512B7"/>
    <w:rsid w:val="007537FA"/>
    <w:rsid w:val="00754819"/>
    <w:rsid w:val="00772546"/>
    <w:rsid w:val="00786110"/>
    <w:rsid w:val="00786723"/>
    <w:rsid w:val="00793026"/>
    <w:rsid w:val="0079491F"/>
    <w:rsid w:val="007977C2"/>
    <w:rsid w:val="007A0409"/>
    <w:rsid w:val="007A32B2"/>
    <w:rsid w:val="007A4BAE"/>
    <w:rsid w:val="007A7D07"/>
    <w:rsid w:val="007B24AD"/>
    <w:rsid w:val="007B3DF5"/>
    <w:rsid w:val="007B3E34"/>
    <w:rsid w:val="007B4680"/>
    <w:rsid w:val="007C1E95"/>
    <w:rsid w:val="007C4CF2"/>
    <w:rsid w:val="007C6904"/>
    <w:rsid w:val="007D649A"/>
    <w:rsid w:val="007D665D"/>
    <w:rsid w:val="007D6703"/>
    <w:rsid w:val="007E13EE"/>
    <w:rsid w:val="0080227A"/>
    <w:rsid w:val="008022F9"/>
    <w:rsid w:val="00802FAC"/>
    <w:rsid w:val="008072CC"/>
    <w:rsid w:val="0081292B"/>
    <w:rsid w:val="00815DC0"/>
    <w:rsid w:val="00822F91"/>
    <w:rsid w:val="00832B14"/>
    <w:rsid w:val="0083570D"/>
    <w:rsid w:val="00835BCD"/>
    <w:rsid w:val="00841F47"/>
    <w:rsid w:val="00847F98"/>
    <w:rsid w:val="00854D8F"/>
    <w:rsid w:val="0087627C"/>
    <w:rsid w:val="00876DBA"/>
    <w:rsid w:val="008810F2"/>
    <w:rsid w:val="00886409"/>
    <w:rsid w:val="008902F0"/>
    <w:rsid w:val="00890C8B"/>
    <w:rsid w:val="00893998"/>
    <w:rsid w:val="00895091"/>
    <w:rsid w:val="008957A3"/>
    <w:rsid w:val="00896667"/>
    <w:rsid w:val="008A227E"/>
    <w:rsid w:val="008A42FD"/>
    <w:rsid w:val="008A6200"/>
    <w:rsid w:val="008C04ED"/>
    <w:rsid w:val="008C1008"/>
    <w:rsid w:val="008C3493"/>
    <w:rsid w:val="008C4440"/>
    <w:rsid w:val="008C505D"/>
    <w:rsid w:val="008D2CD8"/>
    <w:rsid w:val="008D755F"/>
    <w:rsid w:val="00911493"/>
    <w:rsid w:val="009158EF"/>
    <w:rsid w:val="009212BA"/>
    <w:rsid w:val="00922A95"/>
    <w:rsid w:val="00923723"/>
    <w:rsid w:val="00923ABF"/>
    <w:rsid w:val="0092545E"/>
    <w:rsid w:val="0092569B"/>
    <w:rsid w:val="009258ED"/>
    <w:rsid w:val="00931E51"/>
    <w:rsid w:val="00942535"/>
    <w:rsid w:val="00944BD2"/>
    <w:rsid w:val="00950857"/>
    <w:rsid w:val="00950CDD"/>
    <w:rsid w:val="00951C18"/>
    <w:rsid w:val="00954FDE"/>
    <w:rsid w:val="0096066A"/>
    <w:rsid w:val="00963446"/>
    <w:rsid w:val="009658F3"/>
    <w:rsid w:val="00967705"/>
    <w:rsid w:val="00967F1E"/>
    <w:rsid w:val="009713FE"/>
    <w:rsid w:val="009765E8"/>
    <w:rsid w:val="009767A0"/>
    <w:rsid w:val="009768D2"/>
    <w:rsid w:val="0098170B"/>
    <w:rsid w:val="00983FC9"/>
    <w:rsid w:val="00985CBF"/>
    <w:rsid w:val="00985FED"/>
    <w:rsid w:val="00995389"/>
    <w:rsid w:val="009A02BA"/>
    <w:rsid w:val="009B2ABC"/>
    <w:rsid w:val="009C1033"/>
    <w:rsid w:val="009C2D49"/>
    <w:rsid w:val="009D5109"/>
    <w:rsid w:val="009E5482"/>
    <w:rsid w:val="009F1A71"/>
    <w:rsid w:val="009F5E2C"/>
    <w:rsid w:val="009F6A6C"/>
    <w:rsid w:val="00A062F3"/>
    <w:rsid w:val="00A12301"/>
    <w:rsid w:val="00A24DFD"/>
    <w:rsid w:val="00A27DBB"/>
    <w:rsid w:val="00A324B7"/>
    <w:rsid w:val="00A44A58"/>
    <w:rsid w:val="00A45611"/>
    <w:rsid w:val="00A45730"/>
    <w:rsid w:val="00A46CD8"/>
    <w:rsid w:val="00A5140E"/>
    <w:rsid w:val="00A555CE"/>
    <w:rsid w:val="00A5778B"/>
    <w:rsid w:val="00A62FE7"/>
    <w:rsid w:val="00A76BAE"/>
    <w:rsid w:val="00A92FB3"/>
    <w:rsid w:val="00AA0BD1"/>
    <w:rsid w:val="00AB53EC"/>
    <w:rsid w:val="00AC6800"/>
    <w:rsid w:val="00AD52A9"/>
    <w:rsid w:val="00AE3A7B"/>
    <w:rsid w:val="00AF093A"/>
    <w:rsid w:val="00AF291B"/>
    <w:rsid w:val="00B01191"/>
    <w:rsid w:val="00B04643"/>
    <w:rsid w:val="00B16DB7"/>
    <w:rsid w:val="00B17D8A"/>
    <w:rsid w:val="00B30DC3"/>
    <w:rsid w:val="00B31A47"/>
    <w:rsid w:val="00B341F9"/>
    <w:rsid w:val="00B349BE"/>
    <w:rsid w:val="00B373CF"/>
    <w:rsid w:val="00B37CAE"/>
    <w:rsid w:val="00B44039"/>
    <w:rsid w:val="00B526BB"/>
    <w:rsid w:val="00B60FC7"/>
    <w:rsid w:val="00B72B56"/>
    <w:rsid w:val="00B75A0D"/>
    <w:rsid w:val="00B80317"/>
    <w:rsid w:val="00B83EA2"/>
    <w:rsid w:val="00B92932"/>
    <w:rsid w:val="00B951E5"/>
    <w:rsid w:val="00BA0BDA"/>
    <w:rsid w:val="00BA626E"/>
    <w:rsid w:val="00BA6E42"/>
    <w:rsid w:val="00BB3947"/>
    <w:rsid w:val="00BC2420"/>
    <w:rsid w:val="00BC3A9D"/>
    <w:rsid w:val="00BC4DAB"/>
    <w:rsid w:val="00BC5F22"/>
    <w:rsid w:val="00BD0CB7"/>
    <w:rsid w:val="00BE13BC"/>
    <w:rsid w:val="00BE1678"/>
    <w:rsid w:val="00C0322D"/>
    <w:rsid w:val="00C03294"/>
    <w:rsid w:val="00C063A2"/>
    <w:rsid w:val="00C10C0B"/>
    <w:rsid w:val="00C12C0C"/>
    <w:rsid w:val="00C13284"/>
    <w:rsid w:val="00C17F10"/>
    <w:rsid w:val="00C267D1"/>
    <w:rsid w:val="00C474CC"/>
    <w:rsid w:val="00C47726"/>
    <w:rsid w:val="00C56AC2"/>
    <w:rsid w:val="00C70FC7"/>
    <w:rsid w:val="00C749FF"/>
    <w:rsid w:val="00C80D62"/>
    <w:rsid w:val="00C833FB"/>
    <w:rsid w:val="00C87139"/>
    <w:rsid w:val="00C968FB"/>
    <w:rsid w:val="00C97468"/>
    <w:rsid w:val="00CB56FE"/>
    <w:rsid w:val="00CC44FF"/>
    <w:rsid w:val="00CC4795"/>
    <w:rsid w:val="00CD21E2"/>
    <w:rsid w:val="00CE1691"/>
    <w:rsid w:val="00CF2234"/>
    <w:rsid w:val="00CF4B6D"/>
    <w:rsid w:val="00CF7167"/>
    <w:rsid w:val="00D015F4"/>
    <w:rsid w:val="00D10800"/>
    <w:rsid w:val="00D10DB4"/>
    <w:rsid w:val="00D1634A"/>
    <w:rsid w:val="00D3429E"/>
    <w:rsid w:val="00D353BC"/>
    <w:rsid w:val="00D407F9"/>
    <w:rsid w:val="00D411C8"/>
    <w:rsid w:val="00D41518"/>
    <w:rsid w:val="00D431B4"/>
    <w:rsid w:val="00D478AE"/>
    <w:rsid w:val="00D53802"/>
    <w:rsid w:val="00D65162"/>
    <w:rsid w:val="00D73E63"/>
    <w:rsid w:val="00D83C71"/>
    <w:rsid w:val="00D9100E"/>
    <w:rsid w:val="00DA622D"/>
    <w:rsid w:val="00DB61FD"/>
    <w:rsid w:val="00DC31FA"/>
    <w:rsid w:val="00DE5820"/>
    <w:rsid w:val="00DE6D07"/>
    <w:rsid w:val="00DE7FF9"/>
    <w:rsid w:val="00E05C3D"/>
    <w:rsid w:val="00E12710"/>
    <w:rsid w:val="00E137D4"/>
    <w:rsid w:val="00E14E45"/>
    <w:rsid w:val="00E2533A"/>
    <w:rsid w:val="00E322BB"/>
    <w:rsid w:val="00E40476"/>
    <w:rsid w:val="00E518A2"/>
    <w:rsid w:val="00E534AE"/>
    <w:rsid w:val="00E538EE"/>
    <w:rsid w:val="00E753AF"/>
    <w:rsid w:val="00E8201E"/>
    <w:rsid w:val="00E849E1"/>
    <w:rsid w:val="00E86E1B"/>
    <w:rsid w:val="00E94884"/>
    <w:rsid w:val="00EB38BE"/>
    <w:rsid w:val="00EB5E23"/>
    <w:rsid w:val="00EC4E3B"/>
    <w:rsid w:val="00EC564D"/>
    <w:rsid w:val="00EC7F7F"/>
    <w:rsid w:val="00ED606A"/>
    <w:rsid w:val="00ED6788"/>
    <w:rsid w:val="00ED77F2"/>
    <w:rsid w:val="00ED7801"/>
    <w:rsid w:val="00EE3C0D"/>
    <w:rsid w:val="00EE4F60"/>
    <w:rsid w:val="00EF63D6"/>
    <w:rsid w:val="00F03497"/>
    <w:rsid w:val="00F2063F"/>
    <w:rsid w:val="00F247B2"/>
    <w:rsid w:val="00F25140"/>
    <w:rsid w:val="00F372AA"/>
    <w:rsid w:val="00F40178"/>
    <w:rsid w:val="00F52092"/>
    <w:rsid w:val="00F61E8B"/>
    <w:rsid w:val="00F62A23"/>
    <w:rsid w:val="00F630EC"/>
    <w:rsid w:val="00F659CD"/>
    <w:rsid w:val="00F66084"/>
    <w:rsid w:val="00F743CB"/>
    <w:rsid w:val="00F76979"/>
    <w:rsid w:val="00F87F52"/>
    <w:rsid w:val="00F957DF"/>
    <w:rsid w:val="00F9686A"/>
    <w:rsid w:val="00F969CF"/>
    <w:rsid w:val="00FA0AD7"/>
    <w:rsid w:val="00FA1587"/>
    <w:rsid w:val="00FA35F5"/>
    <w:rsid w:val="00FA3A09"/>
    <w:rsid w:val="00FA4E39"/>
    <w:rsid w:val="00FB0596"/>
    <w:rsid w:val="00FC31B1"/>
    <w:rsid w:val="00FC6685"/>
    <w:rsid w:val="00FC7BD1"/>
    <w:rsid w:val="00FD14AD"/>
    <w:rsid w:val="00FD4A39"/>
    <w:rsid w:val="00FD532A"/>
    <w:rsid w:val="00FE731C"/>
    <w:rsid w:val="00FF3646"/>
    <w:rsid w:val="00FF37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6883C1"/>
  <w15:chartTrackingRefBased/>
  <w15:docId w15:val="{FF91B983-61F1-4D69-8D91-A0788487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ta-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en-US" w:eastAsia="ar-SA" w:bidi="ar-SA"/>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Times New Roman"/>
      <w:b/>
      <w:bCs/>
      <w:color w:val="365F91"/>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Wingdings" w:hAnsi="Wingdings"/>
    </w:rPr>
  </w:style>
  <w:style w:type="character" w:customStyle="1" w:styleId="WW8Num19z1">
    <w:name w:val="WW8Num19z1"/>
    <w:rPr>
      <w:rFonts w:ascii="Courier New" w:hAnsi="Courier New"/>
    </w:rPr>
  </w:style>
  <w:style w:type="character" w:customStyle="1" w:styleId="WW8Num19z3">
    <w:name w:val="WW8Num19z3"/>
    <w:rPr>
      <w:rFonts w:ascii="Symbol" w:hAnsi="Symbol"/>
    </w:rPr>
  </w:style>
  <w:style w:type="character" w:customStyle="1" w:styleId="Char">
    <w:name w:val="Char"/>
    <w:rPr>
      <w:rFonts w:ascii="Cambria" w:eastAsia="Times New Roman" w:hAnsi="Cambria" w:cs="Times New Roman"/>
      <w:b/>
      <w:bCs/>
      <w:color w:val="365F91"/>
      <w:sz w:val="28"/>
      <w:szCs w:val="28"/>
    </w:rPr>
  </w:style>
  <w:style w:type="character" w:customStyle="1" w:styleId="WW-Char">
    <w:name w:val="WW- Char"/>
    <w:basedOn w:val="DefaultParagraphFont"/>
  </w:style>
  <w:style w:type="character" w:customStyle="1" w:styleId="WW-Char1">
    <w:name w:val="WW- Char1"/>
    <w:basedOn w:val="DefaultParagraphFont"/>
  </w:style>
  <w:style w:type="character" w:customStyle="1" w:styleId="WW-Char12">
    <w:name w:val="WW- Char12"/>
    <w:rPr>
      <w:rFonts w:ascii="Tahoma" w:hAnsi="Tahoma" w:cs="Tahoma"/>
      <w:sz w:val="16"/>
      <w:szCs w:val="16"/>
    </w:rPr>
  </w:style>
  <w:style w:type="character" w:styleId="Hyperlink">
    <w:name w:val="Hyperlink"/>
    <w:rPr>
      <w:color w:val="0000FF"/>
      <w:u w:val="single"/>
    </w:rPr>
  </w:style>
  <w:style w:type="character" w:customStyle="1" w:styleId="NoSpacingChar">
    <w:name w:val="No Spacing Char"/>
    <w:uiPriority w:val="1"/>
    <w:rPr>
      <w:sz w:val="22"/>
      <w:szCs w:val="22"/>
      <w:lang w:val="en-US" w:eastAsia="ar-SA" w:bidi="ar-SA"/>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Header">
    <w:name w:val="header"/>
    <w:basedOn w:val="Normal"/>
    <w:link w:val="HeaderChar"/>
    <w:uiPriority w:val="99"/>
    <w:pPr>
      <w:tabs>
        <w:tab w:val="center" w:pos="4680"/>
        <w:tab w:val="right" w:pos="9360"/>
      </w:tabs>
      <w:spacing w:after="0" w:line="240" w:lineRule="auto"/>
    </w:pPr>
    <w:rPr>
      <w:rFonts w:cs="Times New Roman"/>
      <w:lang w:val="x-none"/>
    </w:r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Calibri"/>
      <w:sz w:val="22"/>
      <w:szCs w:val="22"/>
      <w:lang w:val="en-US" w:eastAsia="ar-SA" w:bidi="ar-SA"/>
    </w:rPr>
  </w:style>
  <w:style w:type="paragraph" w:customStyle="1" w:styleId="Datatesto">
    <w:name w:val="Data_testo"/>
    <w:basedOn w:val="Normal"/>
    <w:pPr>
      <w:tabs>
        <w:tab w:val="left" w:pos="993"/>
      </w:tabs>
      <w:spacing w:after="120" w:line="240" w:lineRule="auto"/>
      <w:ind w:left="993" w:hanging="993"/>
    </w:pPr>
    <w:rPr>
      <w:rFonts w:ascii="Times New Roman" w:eastAsia="Times New Roman" w:hAnsi="Times New Roman" w:cs="Times New Roman"/>
      <w:szCs w:val="20"/>
    </w:rPr>
  </w:style>
  <w:style w:type="paragraph" w:styleId="ListParagraph">
    <w:name w:val="List Paragraph"/>
    <w:basedOn w:val="Normal"/>
    <w:uiPriority w:val="34"/>
    <w:qFormat/>
    <w:pPr>
      <w:ind w:left="720"/>
    </w:pPr>
  </w:style>
  <w:style w:type="paragraph" w:customStyle="1" w:styleId="Achievement">
    <w:name w:val="Achievement"/>
    <w:basedOn w:val="BodyText"/>
    <w:pPr>
      <w:numPr>
        <w:numId w:val="4"/>
      </w:numPr>
      <w:spacing w:after="60" w:line="220" w:lineRule="atLeast"/>
      <w:jc w:val="both"/>
    </w:pPr>
    <w:rPr>
      <w:rFonts w:ascii="Arial" w:eastAsia="Times New Roman" w:hAnsi="Arial"/>
      <w:spacing w:val="-5"/>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E8201E"/>
    <w:rPr>
      <w:rFonts w:ascii="Calibri" w:eastAsia="Calibri" w:hAnsi="Calibri" w:cs="Calibri"/>
      <w:sz w:val="22"/>
      <w:szCs w:val="22"/>
      <w:lang w:eastAsia="ar-SA"/>
    </w:rPr>
  </w:style>
  <w:style w:type="paragraph" w:styleId="Quote">
    <w:name w:val="Quote"/>
    <w:basedOn w:val="Normal"/>
    <w:next w:val="Normal"/>
    <w:link w:val="QuoteChar"/>
    <w:uiPriority w:val="29"/>
    <w:qFormat/>
    <w:rsid w:val="00CD21E2"/>
    <w:pPr>
      <w:suppressAutoHyphens w:val="0"/>
      <w:spacing w:after="0" w:line="240" w:lineRule="auto"/>
    </w:pPr>
    <w:rPr>
      <w:rFonts w:ascii="Times New Roman" w:eastAsia="Times New Roman" w:hAnsi="Times New Roman" w:cs="Times New Roman"/>
      <w:i/>
      <w:iCs/>
      <w:color w:val="000000"/>
      <w:sz w:val="24"/>
      <w:szCs w:val="24"/>
      <w:lang w:val="x-none" w:eastAsia="x-none"/>
    </w:rPr>
  </w:style>
  <w:style w:type="character" w:customStyle="1" w:styleId="QuoteChar">
    <w:name w:val="Quote Char"/>
    <w:link w:val="Quote"/>
    <w:uiPriority w:val="29"/>
    <w:rsid w:val="00CD21E2"/>
    <w:rPr>
      <w:i/>
      <w:iCs/>
      <w:color w:val="000000"/>
      <w:sz w:val="24"/>
      <w:szCs w:val="24"/>
    </w:rPr>
  </w:style>
  <w:style w:type="paragraph" w:styleId="DocumentMap">
    <w:name w:val="Document Map"/>
    <w:basedOn w:val="Normal"/>
    <w:link w:val="DocumentMapChar"/>
    <w:rsid w:val="00C03294"/>
    <w:rPr>
      <w:rFonts w:ascii="Tahoma" w:hAnsi="Tahoma" w:cs="Times New Roman"/>
      <w:sz w:val="16"/>
      <w:szCs w:val="16"/>
      <w:lang w:val="x-none"/>
    </w:rPr>
  </w:style>
  <w:style w:type="character" w:customStyle="1" w:styleId="DocumentMapChar">
    <w:name w:val="Document Map Char"/>
    <w:link w:val="DocumentMap"/>
    <w:rsid w:val="00C03294"/>
    <w:rPr>
      <w:rFonts w:ascii="Tahoma" w:eastAsia="Calibri" w:hAnsi="Tahoma" w:cs="Tahoma"/>
      <w:sz w:val="16"/>
      <w:szCs w:val="16"/>
      <w:lang w:eastAsia="ar-SA"/>
    </w:rPr>
  </w:style>
  <w:style w:type="paragraph" w:customStyle="1" w:styleId="LBHeading3">
    <w:name w:val="LB Heading 3"/>
    <w:basedOn w:val="Normal"/>
    <w:link w:val="LBHeading3Char"/>
    <w:qFormat/>
    <w:rsid w:val="00F247B2"/>
    <w:pPr>
      <w:tabs>
        <w:tab w:val="right" w:pos="9270"/>
      </w:tabs>
      <w:suppressAutoHyphens w:val="0"/>
      <w:spacing w:after="160" w:line="259" w:lineRule="auto"/>
      <w:ind w:left="1440" w:hanging="1440"/>
    </w:pPr>
    <w:rPr>
      <w:rFonts w:cs="Times New Roman"/>
      <w:b/>
      <w:color w:val="2F5496"/>
      <w:lang w:eastAsia="en-US"/>
    </w:rPr>
  </w:style>
  <w:style w:type="character" w:customStyle="1" w:styleId="LBHeading3Char">
    <w:name w:val="LB Heading 3 Char"/>
    <w:link w:val="LBHeading3"/>
    <w:rsid w:val="00F247B2"/>
    <w:rPr>
      <w:rFonts w:ascii="Calibri" w:eastAsia="Calibri" w:hAnsi="Calibri"/>
      <w:b/>
      <w:color w:val="2F5496"/>
      <w:sz w:val="22"/>
      <w:szCs w:val="22"/>
    </w:rPr>
  </w:style>
  <w:style w:type="character" w:customStyle="1" w:styleId="lt-line-clampraw-line">
    <w:name w:val="lt-line-clamp__raw-line"/>
    <w:basedOn w:val="DefaultParagraphFont"/>
    <w:rsid w:val="00D9100E"/>
  </w:style>
  <w:style w:type="character" w:styleId="UnresolvedMention">
    <w:name w:val="Unresolved Mention"/>
    <w:uiPriority w:val="99"/>
    <w:semiHidden/>
    <w:unhideWhenUsed/>
    <w:rsid w:val="00D9100E"/>
    <w:rPr>
      <w:color w:val="605E5C"/>
      <w:shd w:val="clear" w:color="auto" w:fill="E1DFDD"/>
    </w:rPr>
  </w:style>
  <w:style w:type="table" w:styleId="TableGrid">
    <w:name w:val="Table Grid"/>
    <w:basedOn w:val="TableNormal"/>
    <w:rsid w:val="00D83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D83C71"/>
    <w:pPr>
      <w:suppressAutoHyphens/>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5757">
      <w:bodyDiv w:val="1"/>
      <w:marLeft w:val="0"/>
      <w:marRight w:val="0"/>
      <w:marTop w:val="0"/>
      <w:marBottom w:val="0"/>
      <w:divBdr>
        <w:top w:val="none" w:sz="0" w:space="0" w:color="auto"/>
        <w:left w:val="none" w:sz="0" w:space="0" w:color="auto"/>
        <w:bottom w:val="none" w:sz="0" w:space="0" w:color="auto"/>
        <w:right w:val="none" w:sz="0" w:space="0" w:color="auto"/>
      </w:divBdr>
    </w:div>
    <w:div w:id="99229595">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69439335">
          <w:marLeft w:val="0"/>
          <w:marRight w:val="0"/>
          <w:marTop w:val="0"/>
          <w:marBottom w:val="0"/>
          <w:divBdr>
            <w:top w:val="none" w:sz="0" w:space="0" w:color="auto"/>
            <w:left w:val="none" w:sz="0" w:space="0" w:color="auto"/>
            <w:bottom w:val="none" w:sz="0" w:space="0" w:color="auto"/>
            <w:right w:val="none" w:sz="0" w:space="0" w:color="auto"/>
          </w:divBdr>
        </w:div>
        <w:div w:id="2113739441">
          <w:marLeft w:val="0"/>
          <w:marRight w:val="0"/>
          <w:marTop w:val="0"/>
          <w:marBottom w:val="0"/>
          <w:divBdr>
            <w:top w:val="none" w:sz="0" w:space="0" w:color="auto"/>
            <w:left w:val="none" w:sz="0" w:space="0" w:color="auto"/>
            <w:bottom w:val="none" w:sz="0" w:space="0" w:color="auto"/>
            <w:right w:val="none" w:sz="0" w:space="0" w:color="auto"/>
          </w:divBdr>
        </w:div>
      </w:divsChild>
    </w:div>
    <w:div w:id="172570989">
      <w:bodyDiv w:val="1"/>
      <w:marLeft w:val="0"/>
      <w:marRight w:val="0"/>
      <w:marTop w:val="0"/>
      <w:marBottom w:val="0"/>
      <w:divBdr>
        <w:top w:val="none" w:sz="0" w:space="0" w:color="auto"/>
        <w:left w:val="none" w:sz="0" w:space="0" w:color="auto"/>
        <w:bottom w:val="none" w:sz="0" w:space="0" w:color="auto"/>
        <w:right w:val="none" w:sz="0" w:space="0" w:color="auto"/>
      </w:divBdr>
      <w:divsChild>
        <w:div w:id="1037974566">
          <w:marLeft w:val="0"/>
          <w:marRight w:val="0"/>
          <w:marTop w:val="0"/>
          <w:marBottom w:val="0"/>
          <w:divBdr>
            <w:top w:val="none" w:sz="0" w:space="0" w:color="auto"/>
            <w:left w:val="none" w:sz="0" w:space="0" w:color="auto"/>
            <w:bottom w:val="none" w:sz="0" w:space="0" w:color="auto"/>
            <w:right w:val="none" w:sz="0" w:space="0" w:color="auto"/>
          </w:divBdr>
          <w:divsChild>
            <w:div w:id="1898204187">
              <w:marLeft w:val="0"/>
              <w:marRight w:val="0"/>
              <w:marTop w:val="0"/>
              <w:marBottom w:val="0"/>
              <w:divBdr>
                <w:top w:val="none" w:sz="0" w:space="0" w:color="auto"/>
                <w:left w:val="none" w:sz="0" w:space="0" w:color="auto"/>
                <w:bottom w:val="none" w:sz="0" w:space="0" w:color="auto"/>
                <w:right w:val="none" w:sz="0" w:space="0" w:color="auto"/>
              </w:divBdr>
              <w:divsChild>
                <w:div w:id="667640505">
                  <w:marLeft w:val="0"/>
                  <w:marRight w:val="0"/>
                  <w:marTop w:val="0"/>
                  <w:marBottom w:val="0"/>
                  <w:divBdr>
                    <w:top w:val="none" w:sz="0" w:space="0" w:color="auto"/>
                    <w:left w:val="none" w:sz="0" w:space="0" w:color="auto"/>
                    <w:bottom w:val="none" w:sz="0" w:space="0" w:color="auto"/>
                    <w:right w:val="none" w:sz="0" w:space="0" w:color="auto"/>
                  </w:divBdr>
                  <w:divsChild>
                    <w:div w:id="289439397">
                      <w:marLeft w:val="0"/>
                      <w:marRight w:val="0"/>
                      <w:marTop w:val="0"/>
                      <w:marBottom w:val="0"/>
                      <w:divBdr>
                        <w:top w:val="none" w:sz="0" w:space="0" w:color="auto"/>
                        <w:left w:val="none" w:sz="0" w:space="0" w:color="auto"/>
                        <w:bottom w:val="none" w:sz="0" w:space="0" w:color="auto"/>
                        <w:right w:val="none" w:sz="0" w:space="0" w:color="auto"/>
                      </w:divBdr>
                      <w:divsChild>
                        <w:div w:id="1149516374">
                          <w:marLeft w:val="0"/>
                          <w:marRight w:val="0"/>
                          <w:marTop w:val="0"/>
                          <w:marBottom w:val="0"/>
                          <w:divBdr>
                            <w:top w:val="none" w:sz="0" w:space="0" w:color="auto"/>
                            <w:left w:val="none" w:sz="0" w:space="0" w:color="auto"/>
                            <w:bottom w:val="none" w:sz="0" w:space="0" w:color="auto"/>
                            <w:right w:val="none" w:sz="0" w:space="0" w:color="auto"/>
                          </w:divBdr>
                          <w:divsChild>
                            <w:div w:id="1628781791">
                              <w:marLeft w:val="0"/>
                              <w:marRight w:val="0"/>
                              <w:marTop w:val="0"/>
                              <w:marBottom w:val="0"/>
                              <w:divBdr>
                                <w:top w:val="none" w:sz="0" w:space="0" w:color="auto"/>
                                <w:left w:val="none" w:sz="0" w:space="0" w:color="auto"/>
                                <w:bottom w:val="none" w:sz="0" w:space="0" w:color="auto"/>
                                <w:right w:val="none" w:sz="0" w:space="0" w:color="auto"/>
                              </w:divBdr>
                              <w:divsChild>
                                <w:div w:id="1870291917">
                                  <w:marLeft w:val="0"/>
                                  <w:marRight w:val="0"/>
                                  <w:marTop w:val="0"/>
                                  <w:marBottom w:val="0"/>
                                  <w:divBdr>
                                    <w:top w:val="none" w:sz="0" w:space="0" w:color="auto"/>
                                    <w:left w:val="none" w:sz="0" w:space="0" w:color="auto"/>
                                    <w:bottom w:val="none" w:sz="0" w:space="0" w:color="auto"/>
                                    <w:right w:val="none" w:sz="0" w:space="0" w:color="auto"/>
                                  </w:divBdr>
                                  <w:divsChild>
                                    <w:div w:id="6297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458044">
      <w:bodyDiv w:val="1"/>
      <w:marLeft w:val="0"/>
      <w:marRight w:val="0"/>
      <w:marTop w:val="0"/>
      <w:marBottom w:val="0"/>
      <w:divBdr>
        <w:top w:val="none" w:sz="0" w:space="0" w:color="auto"/>
        <w:left w:val="none" w:sz="0" w:space="0" w:color="auto"/>
        <w:bottom w:val="none" w:sz="0" w:space="0" w:color="auto"/>
        <w:right w:val="none" w:sz="0" w:space="0" w:color="auto"/>
      </w:divBdr>
      <w:divsChild>
        <w:div w:id="783304380">
          <w:marLeft w:val="0"/>
          <w:marRight w:val="0"/>
          <w:marTop w:val="0"/>
          <w:marBottom w:val="0"/>
          <w:divBdr>
            <w:top w:val="none" w:sz="0" w:space="0" w:color="auto"/>
            <w:left w:val="none" w:sz="0" w:space="0" w:color="auto"/>
            <w:bottom w:val="none" w:sz="0" w:space="0" w:color="auto"/>
            <w:right w:val="none" w:sz="0" w:space="0" w:color="auto"/>
          </w:divBdr>
          <w:divsChild>
            <w:div w:id="118110691">
              <w:marLeft w:val="0"/>
              <w:marRight w:val="0"/>
              <w:marTop w:val="0"/>
              <w:marBottom w:val="0"/>
              <w:divBdr>
                <w:top w:val="none" w:sz="0" w:space="0" w:color="auto"/>
                <w:left w:val="none" w:sz="0" w:space="0" w:color="auto"/>
                <w:bottom w:val="none" w:sz="0" w:space="0" w:color="auto"/>
                <w:right w:val="none" w:sz="0" w:space="0" w:color="auto"/>
              </w:divBdr>
            </w:div>
            <w:div w:id="581529689">
              <w:marLeft w:val="0"/>
              <w:marRight w:val="0"/>
              <w:marTop w:val="0"/>
              <w:marBottom w:val="0"/>
              <w:divBdr>
                <w:top w:val="none" w:sz="0" w:space="0" w:color="auto"/>
                <w:left w:val="none" w:sz="0" w:space="0" w:color="auto"/>
                <w:bottom w:val="none" w:sz="0" w:space="0" w:color="auto"/>
                <w:right w:val="none" w:sz="0" w:space="0" w:color="auto"/>
              </w:divBdr>
            </w:div>
            <w:div w:id="978807142">
              <w:marLeft w:val="0"/>
              <w:marRight w:val="0"/>
              <w:marTop w:val="0"/>
              <w:marBottom w:val="0"/>
              <w:divBdr>
                <w:top w:val="none" w:sz="0" w:space="0" w:color="auto"/>
                <w:left w:val="none" w:sz="0" w:space="0" w:color="auto"/>
                <w:bottom w:val="none" w:sz="0" w:space="0" w:color="auto"/>
                <w:right w:val="none" w:sz="0" w:space="0" w:color="auto"/>
              </w:divBdr>
            </w:div>
            <w:div w:id="13409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ecloudcertified.credential.net/profile/5ebd59addd0b421ac46cb349c36af0cd213cf3a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037A6-0B70-45A5-A6E0-44719A70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10024</CharactersWithSpaces>
  <SharedDoc>false</SharedDoc>
  <HLinks>
    <vt:vector size="6" baseType="variant">
      <vt:variant>
        <vt:i4>196611</vt:i4>
      </vt:variant>
      <vt:variant>
        <vt:i4>0</vt:i4>
      </vt:variant>
      <vt:variant>
        <vt:i4>0</vt:i4>
      </vt:variant>
      <vt:variant>
        <vt:i4>5</vt:i4>
      </vt:variant>
      <vt:variant>
        <vt:lpwstr>https://googlecloudcertified.credential.net/profile/5ebd59addd0b421ac46cb349c36af0cd213cf3ae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cp:lastModifiedBy>karthik karunanithi</cp:lastModifiedBy>
  <cp:revision>18</cp:revision>
  <cp:lastPrinted>2017-07-07T14:33:00Z</cp:lastPrinted>
  <dcterms:created xsi:type="dcterms:W3CDTF">2021-03-19T06:39:00Z</dcterms:created>
  <dcterms:modified xsi:type="dcterms:W3CDTF">2021-04-25T16:43:00Z</dcterms:modified>
</cp:coreProperties>
</file>